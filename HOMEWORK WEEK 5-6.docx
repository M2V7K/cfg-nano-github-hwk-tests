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40D5" w:rsidRDefault="008254D1">
      <w:pPr>
        <w:jc w:val="center"/>
        <w:rPr>
          <w:b/>
        </w:rPr>
      </w:pPr>
      <w:r>
        <w:rPr>
          <w:b/>
        </w:rPr>
        <w:t>HOMEWORK WEEK 5-6</w:t>
      </w:r>
    </w:p>
    <w:p w14:paraId="00000002" w14:textId="77777777" w:rsidR="007340D5" w:rsidRDefault="008254D1">
      <w:pPr>
        <w:jc w:val="center"/>
      </w:pPr>
      <w:r>
        <w:t>(</w:t>
      </w:r>
      <w:proofErr w:type="gramStart"/>
      <w:r>
        <w:t>handout</w:t>
      </w:r>
      <w:proofErr w:type="gramEnd"/>
      <w:r>
        <w:t xml:space="preserve"> for students)</w:t>
      </w:r>
    </w:p>
    <w:p w14:paraId="00000003" w14:textId="77777777" w:rsidR="007340D5" w:rsidRDefault="007340D5">
      <w:pPr>
        <w:jc w:val="center"/>
        <w:rPr>
          <w:b/>
        </w:rPr>
      </w:pPr>
    </w:p>
    <w:p w14:paraId="00000004" w14:textId="77777777" w:rsidR="007340D5" w:rsidRDefault="007340D5">
      <w:pPr>
        <w:jc w:val="center"/>
        <w:rPr>
          <w:b/>
        </w:rPr>
      </w:pPr>
    </w:p>
    <w:p w14:paraId="00000005" w14:textId="77777777" w:rsidR="007340D5" w:rsidRDefault="008254D1">
      <w:pPr>
        <w:rPr>
          <w:b/>
          <w:shd w:val="clear" w:color="auto" w:fill="D9D9D9"/>
        </w:rPr>
      </w:pPr>
      <w:r>
        <w:rPr>
          <w:b/>
          <w:shd w:val="clear" w:color="auto" w:fill="D9D9D9"/>
        </w:rPr>
        <w:t>TASK 1 (Agile Techniques)</w:t>
      </w:r>
    </w:p>
    <w:p w14:paraId="00000006" w14:textId="77777777" w:rsidR="007340D5" w:rsidRDefault="007340D5">
      <w:pPr>
        <w:rPr>
          <w:b/>
        </w:rPr>
      </w:pPr>
    </w:p>
    <w:p w14:paraId="00000007" w14:textId="77777777" w:rsidR="007340D5" w:rsidRDefault="008254D1">
      <w:pPr>
        <w:spacing w:before="240"/>
        <w:rPr>
          <w:sz w:val="26"/>
          <w:szCs w:val="26"/>
        </w:rPr>
      </w:pPr>
      <w:r>
        <w:rPr>
          <w:b/>
          <w:sz w:val="26"/>
          <w:szCs w:val="26"/>
        </w:rPr>
        <w:t>Question 1</w:t>
      </w:r>
    </w:p>
    <w:p w14:paraId="00000008" w14:textId="77777777" w:rsidR="007340D5" w:rsidRDefault="008254D1">
      <w:pPr>
        <w:spacing w:before="240" w:after="240"/>
        <w:rPr>
          <w:sz w:val="26"/>
          <w:szCs w:val="26"/>
        </w:rPr>
      </w:pPr>
      <w:r>
        <w:rPr>
          <w:b/>
          <w:sz w:val="26"/>
          <w:szCs w:val="26"/>
        </w:rPr>
        <w:t>Complete definitions for Scrum related key terminology provided below</w:t>
      </w:r>
      <w:r>
        <w:rPr>
          <w:sz w:val="26"/>
          <w:szCs w:val="26"/>
        </w:rPr>
        <w:t>.</w:t>
      </w:r>
    </w:p>
    <w:p w14:paraId="00000009" w14:textId="77777777" w:rsidR="007340D5" w:rsidRDefault="008254D1">
      <w:pPr>
        <w:spacing w:before="240" w:after="240"/>
        <w:rPr>
          <w:sz w:val="26"/>
          <w:szCs w:val="26"/>
        </w:rPr>
      </w:pPr>
      <w:r>
        <w:rPr>
          <w:sz w:val="26"/>
          <w:szCs w:val="26"/>
        </w:rPr>
        <w:t>SCRUM CEREMONIES</w:t>
      </w:r>
    </w:p>
    <w:p w14:paraId="35C658A7" w14:textId="1CC98AB9" w:rsidR="00682FD1" w:rsidRDefault="008254D1" w:rsidP="002E2584">
      <w:pPr>
        <w:spacing w:before="240" w:after="240"/>
        <w:rPr>
          <w:sz w:val="26"/>
          <w:szCs w:val="26"/>
        </w:rPr>
      </w:pPr>
      <w:r>
        <w:rPr>
          <w:sz w:val="26"/>
          <w:szCs w:val="26"/>
        </w:rPr>
        <w:t>Product backlog refinement</w:t>
      </w:r>
      <w:r w:rsidR="002E2584">
        <w:rPr>
          <w:sz w:val="26"/>
          <w:szCs w:val="26"/>
        </w:rPr>
        <w:t xml:space="preserve"> – is when the product owner and the development team work together where they add detail, implement time estimates and order the items within the backlog in terms of levels of difficulty before </w:t>
      </w:r>
      <w:r w:rsidR="00CC609C">
        <w:rPr>
          <w:sz w:val="26"/>
          <w:szCs w:val="26"/>
        </w:rPr>
        <w:t>starting</w:t>
      </w:r>
      <w:r w:rsidR="002E2584">
        <w:rPr>
          <w:sz w:val="26"/>
          <w:szCs w:val="26"/>
        </w:rPr>
        <w:t xml:space="preserve"> the </w:t>
      </w:r>
      <w:r w:rsidR="00CC609C">
        <w:rPr>
          <w:sz w:val="26"/>
          <w:szCs w:val="26"/>
        </w:rPr>
        <w:t xml:space="preserve">tasks. The benefit of doing this is that it helps the development teams to have a better understanding of the tasks at hand and to meet the goals for each sprint whilst planning more efficient sprint planning meetings. </w:t>
      </w:r>
      <w:r w:rsidR="005C3E83">
        <w:rPr>
          <w:sz w:val="26"/>
          <w:szCs w:val="26"/>
        </w:rPr>
        <w:t>The tasks in the backlog are reviewed can be updated at any time by the product owner and the scrum team and development members whilst working under the product owner. The scrum team will normally decide and at what point the refinement of the items will take place.</w:t>
      </w:r>
    </w:p>
    <w:p w14:paraId="0000000B" w14:textId="5687ED81" w:rsidR="007340D5" w:rsidRDefault="008254D1" w:rsidP="005C3E83">
      <w:pPr>
        <w:spacing w:before="240" w:after="240"/>
        <w:rPr>
          <w:sz w:val="26"/>
          <w:szCs w:val="26"/>
        </w:rPr>
      </w:pPr>
      <w:r>
        <w:rPr>
          <w:sz w:val="26"/>
          <w:szCs w:val="26"/>
        </w:rPr>
        <w:t>Sprint planning</w:t>
      </w:r>
      <w:r w:rsidR="001948AE">
        <w:rPr>
          <w:sz w:val="26"/>
          <w:szCs w:val="26"/>
        </w:rPr>
        <w:t xml:space="preserve"> </w:t>
      </w:r>
      <w:r w:rsidR="005C3E83">
        <w:rPr>
          <w:sz w:val="26"/>
          <w:szCs w:val="26"/>
        </w:rPr>
        <w:t>- this is the first event that takes place in scrum to start the sprint. Within the sprint planning the goals of what tasks s</w:t>
      </w:r>
      <w:r w:rsidR="001948AE">
        <w:rPr>
          <w:sz w:val="26"/>
          <w:szCs w:val="26"/>
        </w:rPr>
        <w:t>ho</w:t>
      </w:r>
      <w:r w:rsidR="005C3E83">
        <w:rPr>
          <w:sz w:val="26"/>
          <w:szCs w:val="26"/>
        </w:rPr>
        <w:t>uld be delivered</w:t>
      </w:r>
      <w:r w:rsidR="001948AE">
        <w:rPr>
          <w:sz w:val="26"/>
          <w:szCs w:val="26"/>
        </w:rPr>
        <w:t xml:space="preserve"> before the next sprint which is usually done by the product owner. H</w:t>
      </w:r>
      <w:r w:rsidR="005C3E83">
        <w:rPr>
          <w:sz w:val="26"/>
          <w:szCs w:val="26"/>
        </w:rPr>
        <w:t xml:space="preserve">ow </w:t>
      </w:r>
      <w:r w:rsidR="001948AE">
        <w:rPr>
          <w:sz w:val="26"/>
          <w:szCs w:val="26"/>
        </w:rPr>
        <w:t>the tasks</w:t>
      </w:r>
      <w:r w:rsidR="005C3E83">
        <w:rPr>
          <w:sz w:val="26"/>
          <w:szCs w:val="26"/>
        </w:rPr>
        <w:t xml:space="preserve"> </w:t>
      </w:r>
      <w:r w:rsidR="001948AE">
        <w:rPr>
          <w:sz w:val="26"/>
          <w:szCs w:val="26"/>
        </w:rPr>
        <w:t>will be achieved and the process of what needs to be done complete it is usually discussed by the scrum team and which backlog tasks need to be worked on to help achieve this goal. Sprint planning is done in collaboration with the rest of the team members and is used to help create a positive environment to help motivate people to want to get tasks completed. The development team helps to plan the work that is needed to reach the goal and explains their thoughts with the product owner. The better the p</w:t>
      </w:r>
      <w:r w:rsidR="001948AE">
        <w:rPr>
          <w:sz w:val="26"/>
          <w:szCs w:val="26"/>
        </w:rPr>
        <w:t>roduct backlog refinement</w:t>
      </w:r>
      <w:r w:rsidR="001948AE">
        <w:rPr>
          <w:sz w:val="26"/>
          <w:szCs w:val="26"/>
        </w:rPr>
        <w:t xml:space="preserve"> the more efficient and successful the sprint planning will go. Sprint planning should be at a maximum of eight hours with roughly two hours of sprint planning for every one week of sprint.  </w:t>
      </w:r>
    </w:p>
    <w:p w14:paraId="17843E52" w14:textId="77777777" w:rsidR="005C3E83" w:rsidRDefault="005C3E83" w:rsidP="005C3E83">
      <w:pPr>
        <w:spacing w:before="240" w:after="240"/>
        <w:rPr>
          <w:sz w:val="26"/>
          <w:szCs w:val="26"/>
        </w:rPr>
      </w:pPr>
    </w:p>
    <w:p w14:paraId="2801D7BB" w14:textId="77777777" w:rsidR="00682FD1" w:rsidRDefault="00682FD1">
      <w:pPr>
        <w:spacing w:before="240" w:after="240"/>
        <w:ind w:left="360"/>
        <w:rPr>
          <w:sz w:val="26"/>
          <w:szCs w:val="26"/>
        </w:rPr>
      </w:pPr>
    </w:p>
    <w:p w14:paraId="7234D9B1" w14:textId="578AC995" w:rsidR="001948AE" w:rsidRPr="001948AE" w:rsidRDefault="008254D1" w:rsidP="00733E0D">
      <w:pPr>
        <w:spacing w:before="240" w:after="240"/>
        <w:rPr>
          <w:sz w:val="26"/>
          <w:szCs w:val="26"/>
        </w:rPr>
      </w:pPr>
      <w:r>
        <w:rPr>
          <w:sz w:val="26"/>
          <w:szCs w:val="26"/>
        </w:rPr>
        <w:t>Daily scrum</w:t>
      </w:r>
      <w:r w:rsidR="001948AE">
        <w:rPr>
          <w:sz w:val="26"/>
          <w:szCs w:val="26"/>
        </w:rPr>
        <w:t xml:space="preserve"> – this is approximately a </w:t>
      </w:r>
      <w:r w:rsidR="00733E0D">
        <w:rPr>
          <w:sz w:val="26"/>
          <w:szCs w:val="26"/>
        </w:rPr>
        <w:t>15-minute</w:t>
      </w:r>
      <w:r w:rsidR="001948AE">
        <w:rPr>
          <w:sz w:val="26"/>
          <w:szCs w:val="26"/>
        </w:rPr>
        <w:t xml:space="preserve"> meeting in the morning where the developers are asked what was achieved yesterday to the development team to reach the goals associated with the tasks. What do you aim to complete today to help the </w:t>
      </w:r>
      <w:r w:rsidR="00733E0D">
        <w:rPr>
          <w:sz w:val="26"/>
          <w:szCs w:val="26"/>
        </w:rPr>
        <w:t xml:space="preserve">development team meet their overall sprint </w:t>
      </w:r>
      <w:proofErr w:type="gramStart"/>
      <w:r w:rsidR="00733E0D">
        <w:rPr>
          <w:sz w:val="26"/>
          <w:szCs w:val="26"/>
        </w:rPr>
        <w:t>goals.</w:t>
      </w:r>
      <w:proofErr w:type="gramEnd"/>
      <w:r w:rsidR="00733E0D">
        <w:rPr>
          <w:sz w:val="26"/>
          <w:szCs w:val="26"/>
        </w:rPr>
        <w:t xml:space="preserve"> Lastly are there any blockers that are potentially hindering from reaching your sprint goals. </w:t>
      </w:r>
      <w:r w:rsidR="001948AE">
        <w:rPr>
          <w:sz w:val="26"/>
          <w:szCs w:val="26"/>
        </w:rPr>
        <w:t xml:space="preserve"> </w:t>
      </w:r>
      <w:r w:rsidR="00733E0D">
        <w:rPr>
          <w:sz w:val="26"/>
          <w:szCs w:val="26"/>
        </w:rPr>
        <w:t xml:space="preserve">This meeting usually takes place at the same time every day during the sprint and the product owner as well the scrum master could also be working as developers trying to complete the tasks within the sprint backlog. This time as well as additional time throughout the day accounts for the developers to adapt their way of finishing a task and have detailed conversations with other members of the scrum team about this. Overall, a daily scrum helps to improve self-management of tasks, communication between different people and problem solving. </w:t>
      </w:r>
    </w:p>
    <w:p w14:paraId="4D9882B8" w14:textId="39813065" w:rsidR="00733E0D" w:rsidRDefault="008254D1" w:rsidP="00733E0D">
      <w:pPr>
        <w:spacing w:before="240" w:after="240"/>
        <w:rPr>
          <w:sz w:val="26"/>
          <w:szCs w:val="26"/>
        </w:rPr>
      </w:pPr>
      <w:r>
        <w:rPr>
          <w:rFonts w:ascii="Times New Roman" w:eastAsia="Times New Roman" w:hAnsi="Times New Roman" w:cs="Times New Roman"/>
          <w:sz w:val="14"/>
          <w:szCs w:val="14"/>
        </w:rPr>
        <w:t xml:space="preserve"> </w:t>
      </w:r>
      <w:r>
        <w:rPr>
          <w:sz w:val="26"/>
          <w:szCs w:val="26"/>
        </w:rPr>
        <w:t>Sprint review</w:t>
      </w:r>
      <w:r w:rsidR="00733E0D">
        <w:rPr>
          <w:sz w:val="26"/>
          <w:szCs w:val="26"/>
        </w:rPr>
        <w:t xml:space="preserve">- </w:t>
      </w:r>
      <w:r w:rsidR="00A33F87">
        <w:rPr>
          <w:sz w:val="26"/>
          <w:szCs w:val="26"/>
        </w:rPr>
        <w:t xml:space="preserve">is the second last meeting to take place within the sprint and the duration of this is a usually up to about 4 hours for a month sprint and can be shorter depending on the length of the sprint. The product owner can invite the scrum team and any other people he sees valuable which allows the scrum team to display what tasks within the Backlog have been completed and which has not been completed. The key factors that went well in the sprint, the problems that occurred and how these problems were overcome will also be discussed by the developers. The developers will also demonstrate the tasks that they have managed to complete successfully and answer any questions that people have. The product owner can then discuss the remaining tasks in the product backlog and helps to estimate what the potential target dates are for the delivery of the project which is dependent on the current progress being made. The </w:t>
      </w:r>
      <w:r w:rsidR="00905B95">
        <w:rPr>
          <w:sz w:val="26"/>
          <w:szCs w:val="26"/>
        </w:rPr>
        <w:t>whole scrum will input on the following that need to be achieved which can be seen as useful for the next sprint plan so the result of this will help to provide an idea of what the potential product backlog tasks could be for the next sprint. Lastly having an overall review on the budget, change in the marketplace and when the next tasks of the product will be completed by.</w:t>
      </w:r>
    </w:p>
    <w:p w14:paraId="67CDFB91" w14:textId="77777777" w:rsidR="00682FD1" w:rsidRDefault="00682FD1">
      <w:pPr>
        <w:spacing w:before="240" w:after="240"/>
        <w:ind w:left="360"/>
        <w:rPr>
          <w:sz w:val="26"/>
          <w:szCs w:val="26"/>
        </w:rPr>
      </w:pPr>
    </w:p>
    <w:p w14:paraId="0000000E" w14:textId="451BA969" w:rsidR="007340D5" w:rsidRDefault="008254D1" w:rsidP="003C6649">
      <w:pPr>
        <w:spacing w:before="240" w:after="240"/>
        <w:rPr>
          <w:sz w:val="26"/>
          <w:szCs w:val="26"/>
        </w:rPr>
      </w:pPr>
      <w:r>
        <w:rPr>
          <w:sz w:val="26"/>
          <w:szCs w:val="26"/>
        </w:rPr>
        <w:t>Sprint retrospective</w:t>
      </w:r>
      <w:r w:rsidR="003C6649">
        <w:rPr>
          <w:sz w:val="26"/>
          <w:szCs w:val="26"/>
        </w:rPr>
        <w:t xml:space="preserve"> – this is a meeting that takes place at the end of the sprint to talk about what went well during the sprint and what could be improved for the next sprint as well how to go about it is discussed. The time frame of the retrospective is usually about three </w:t>
      </w:r>
      <w:r w:rsidR="008A5237">
        <w:rPr>
          <w:sz w:val="26"/>
          <w:szCs w:val="26"/>
        </w:rPr>
        <w:t xml:space="preserve">to four </w:t>
      </w:r>
      <w:r w:rsidR="003C6649">
        <w:rPr>
          <w:sz w:val="26"/>
          <w:szCs w:val="26"/>
        </w:rPr>
        <w:t xml:space="preserve">hours for a one-month sprint and can </w:t>
      </w:r>
      <w:r w:rsidR="003C6649">
        <w:rPr>
          <w:sz w:val="26"/>
          <w:szCs w:val="26"/>
        </w:rPr>
        <w:lastRenderedPageBreak/>
        <w:t xml:space="preserve">be shorter for shorter sprints. The benefits of this </w:t>
      </w:r>
      <w:r w:rsidR="008A5237">
        <w:rPr>
          <w:sz w:val="26"/>
          <w:szCs w:val="26"/>
        </w:rPr>
        <w:t>are</w:t>
      </w:r>
      <w:r w:rsidR="003C6649">
        <w:rPr>
          <w:sz w:val="26"/>
          <w:szCs w:val="26"/>
        </w:rPr>
        <w:t xml:space="preserve"> to help increase the quality and success of the project as well as help to develop, deliver and manage it. </w:t>
      </w:r>
      <w:r w:rsidR="008A5237">
        <w:rPr>
          <w:sz w:val="26"/>
          <w:szCs w:val="26"/>
        </w:rPr>
        <w:t>It is the role of the scrum master is to help make the rest of the team in a positive mindset to improve how they have carried out their process of work during the sprints to allow the scrum team to help increase the quality pf the product that is being produced. As a result of this there should be areas of improvements identified that can be applied within the next sprint which can be taken place at any during the following sprints. The sprint retrospective mostly focuses on the team whereas the sprint review will mostly focus on the product.</w:t>
      </w:r>
    </w:p>
    <w:p w14:paraId="0000000F" w14:textId="513EF178" w:rsidR="007340D5" w:rsidRDefault="007340D5">
      <w:pPr>
        <w:spacing w:before="240" w:after="240"/>
        <w:rPr>
          <w:sz w:val="26"/>
          <w:szCs w:val="26"/>
        </w:rPr>
      </w:pPr>
    </w:p>
    <w:p w14:paraId="00000010" w14:textId="77777777" w:rsidR="007340D5" w:rsidRDefault="008254D1">
      <w:pPr>
        <w:spacing w:before="240" w:after="240"/>
        <w:rPr>
          <w:sz w:val="26"/>
          <w:szCs w:val="26"/>
        </w:rPr>
      </w:pPr>
      <w:r>
        <w:rPr>
          <w:sz w:val="26"/>
          <w:szCs w:val="26"/>
        </w:rPr>
        <w:t xml:space="preserve"> SCRUM ROLES</w:t>
      </w:r>
    </w:p>
    <w:p w14:paraId="6C4BAB10" w14:textId="7A439ABB" w:rsidR="008A5237" w:rsidRDefault="008254D1" w:rsidP="008A5237">
      <w:pPr>
        <w:spacing w:before="240" w:after="240"/>
        <w:rPr>
          <w:sz w:val="26"/>
          <w:szCs w:val="26"/>
        </w:rPr>
      </w:pPr>
      <w:r>
        <w:rPr>
          <w:sz w:val="26"/>
          <w:szCs w:val="26"/>
        </w:rPr>
        <w:t>ScrumMaster</w:t>
      </w:r>
      <w:r w:rsidR="008A5237">
        <w:rPr>
          <w:sz w:val="26"/>
          <w:szCs w:val="26"/>
        </w:rPr>
        <w:t xml:space="preserve"> </w:t>
      </w:r>
      <w:r w:rsidR="00923788">
        <w:rPr>
          <w:sz w:val="26"/>
          <w:szCs w:val="26"/>
        </w:rPr>
        <w:t xml:space="preserve">– helps to implement the use of scrum as well as coaching, </w:t>
      </w:r>
      <w:r w:rsidR="00621FAB">
        <w:rPr>
          <w:sz w:val="26"/>
          <w:szCs w:val="26"/>
        </w:rPr>
        <w:t>planning,</w:t>
      </w:r>
      <w:r w:rsidR="00923788">
        <w:rPr>
          <w:sz w:val="26"/>
          <w:szCs w:val="26"/>
        </w:rPr>
        <w:t xml:space="preserve"> and advising the rest of the scrum team to ensure that the following guidelines are being implemented. This is done by helping manage the teams, removing any blockers, understanding the </w:t>
      </w:r>
      <w:r w:rsidR="00621FAB">
        <w:rPr>
          <w:sz w:val="26"/>
          <w:szCs w:val="26"/>
        </w:rPr>
        <w:t xml:space="preserve">tasks that need to be completed in the product backlog and </w:t>
      </w:r>
      <w:r w:rsidR="00923788">
        <w:rPr>
          <w:sz w:val="26"/>
          <w:szCs w:val="26"/>
        </w:rPr>
        <w:t xml:space="preserve">ensuring all the scrum events take place within the given time frame. </w:t>
      </w:r>
      <w:r w:rsidR="00621FAB">
        <w:rPr>
          <w:sz w:val="26"/>
          <w:szCs w:val="26"/>
        </w:rPr>
        <w:t>They also help to find techniques that are effective to help with the management of the product backlog.</w:t>
      </w:r>
    </w:p>
    <w:p w14:paraId="00000012" w14:textId="5FE96811" w:rsidR="007340D5" w:rsidRDefault="008254D1" w:rsidP="008A5237">
      <w:pPr>
        <w:spacing w:before="240" w:after="240"/>
        <w:rPr>
          <w:sz w:val="26"/>
          <w:szCs w:val="26"/>
        </w:rPr>
      </w:pPr>
      <w:r>
        <w:rPr>
          <w:sz w:val="26"/>
          <w:szCs w:val="26"/>
        </w:rPr>
        <w:t>Product Owner</w:t>
      </w:r>
      <w:r w:rsidR="008A5237">
        <w:rPr>
          <w:sz w:val="26"/>
          <w:szCs w:val="26"/>
        </w:rPr>
        <w:t xml:space="preserve"> </w:t>
      </w:r>
      <w:r w:rsidR="00621FAB">
        <w:rPr>
          <w:sz w:val="26"/>
          <w:szCs w:val="26"/>
        </w:rPr>
        <w:t>– they help to represent the customer to the development team and is known to help define stories which meet the needs of the user as well as organize and structure the team’s backlog. They can do this by understanding the needs of the current market and the customer. The product owner is known as the only person who can reorganize the order of the items within the backlog. They are also responsible for transferring the aims of the product manager into specific tasks that need to be worked on.</w:t>
      </w:r>
    </w:p>
    <w:p w14:paraId="6103B463" w14:textId="77777777" w:rsidR="00621FAB" w:rsidRDefault="00621FAB" w:rsidP="008A5237">
      <w:pPr>
        <w:spacing w:before="240" w:after="240"/>
        <w:rPr>
          <w:sz w:val="26"/>
          <w:szCs w:val="26"/>
        </w:rPr>
      </w:pPr>
    </w:p>
    <w:p w14:paraId="00000013" w14:textId="437A5C30" w:rsidR="007340D5" w:rsidRDefault="008254D1" w:rsidP="008A5237">
      <w:pPr>
        <w:spacing w:before="240" w:after="240"/>
        <w:rPr>
          <w:sz w:val="26"/>
          <w:szCs w:val="26"/>
        </w:rPr>
      </w:pPr>
      <w:r>
        <w:rPr>
          <w:sz w:val="26"/>
          <w:szCs w:val="26"/>
        </w:rPr>
        <w:t>Development Team</w:t>
      </w:r>
      <w:r w:rsidR="008A5237">
        <w:rPr>
          <w:sz w:val="26"/>
          <w:szCs w:val="26"/>
        </w:rPr>
        <w:t xml:space="preserve"> </w:t>
      </w:r>
      <w:r w:rsidR="00621FAB">
        <w:rPr>
          <w:sz w:val="26"/>
          <w:szCs w:val="26"/>
        </w:rPr>
        <w:t>– this is team that works with agile methodology to produce a cross functional and self-organizing team that help to plan, test, perform analysis, write front-end and back-end code, and complete the tasks set to them from the product backlog. They are also responsible for creating a plan in the sprint and adapting this to endure they are meetings the goals set within the sprint as well as keeping themselves everyone else responsible.</w:t>
      </w:r>
    </w:p>
    <w:p w14:paraId="07FA65F7" w14:textId="77777777" w:rsidR="00621FAB" w:rsidRPr="00621FAB" w:rsidRDefault="00621FAB" w:rsidP="00621FAB">
      <w:pPr>
        <w:shd w:val="clear" w:color="auto" w:fill="FFFFFF"/>
        <w:spacing w:line="240" w:lineRule="auto"/>
        <w:rPr>
          <w:rFonts w:eastAsia="Times New Roman"/>
          <w:color w:val="202124"/>
          <w:sz w:val="21"/>
          <w:szCs w:val="21"/>
          <w:lang w:val="en-GB"/>
        </w:rPr>
      </w:pPr>
    </w:p>
    <w:p w14:paraId="5B1985B0" w14:textId="77777777" w:rsidR="00621FAB" w:rsidRDefault="00621FAB" w:rsidP="008A5237">
      <w:pPr>
        <w:spacing w:before="240" w:after="240"/>
        <w:rPr>
          <w:sz w:val="26"/>
          <w:szCs w:val="26"/>
        </w:rPr>
      </w:pPr>
    </w:p>
    <w:p w14:paraId="00000014" w14:textId="77777777" w:rsidR="007340D5" w:rsidRDefault="008254D1">
      <w:pPr>
        <w:spacing w:before="240" w:after="240"/>
      </w:pPr>
      <w:r>
        <w:t xml:space="preserve"> </w:t>
      </w:r>
    </w:p>
    <w:p w14:paraId="00000015" w14:textId="77777777" w:rsidR="007340D5" w:rsidRDefault="008254D1">
      <w:pPr>
        <w:spacing w:before="240"/>
        <w:rPr>
          <w:b/>
          <w:sz w:val="26"/>
          <w:szCs w:val="26"/>
        </w:rPr>
      </w:pPr>
      <w:r>
        <w:rPr>
          <w:b/>
          <w:sz w:val="26"/>
          <w:szCs w:val="26"/>
        </w:rPr>
        <w:t>Question 2</w:t>
      </w:r>
    </w:p>
    <w:p w14:paraId="00000016" w14:textId="77777777" w:rsidR="007340D5" w:rsidRDefault="008254D1">
      <w:pPr>
        <w:spacing w:before="240"/>
        <w:rPr>
          <w:sz w:val="26"/>
          <w:szCs w:val="26"/>
        </w:rPr>
      </w:pPr>
      <w:r>
        <w:rPr>
          <w:sz w:val="26"/>
          <w:szCs w:val="26"/>
        </w:rPr>
        <w:t xml:space="preserve"> </w:t>
      </w:r>
    </w:p>
    <w:p w14:paraId="00000017" w14:textId="77777777" w:rsidR="007340D5" w:rsidRDefault="008254D1">
      <w:pPr>
        <w:spacing w:before="240"/>
        <w:rPr>
          <w:sz w:val="26"/>
          <w:szCs w:val="26"/>
        </w:rPr>
      </w:pPr>
      <w:r>
        <w:rPr>
          <w:sz w:val="26"/>
          <w:szCs w:val="26"/>
        </w:rPr>
        <w:t>You are leading a development team that was given a task to create a new yoga booking sy</w:t>
      </w:r>
      <w:r>
        <w:rPr>
          <w:sz w:val="26"/>
          <w:szCs w:val="26"/>
        </w:rPr>
        <w:t>stem.</w:t>
      </w:r>
    </w:p>
    <w:p w14:paraId="00000018" w14:textId="77777777" w:rsidR="007340D5" w:rsidRDefault="007340D5">
      <w:pPr>
        <w:spacing w:before="240"/>
        <w:rPr>
          <w:sz w:val="26"/>
          <w:szCs w:val="26"/>
        </w:rPr>
      </w:pPr>
    </w:p>
    <w:p w14:paraId="00000019" w14:textId="77777777" w:rsidR="007340D5" w:rsidRDefault="008254D1">
      <w:pPr>
        <w:spacing w:before="240"/>
        <w:rPr>
          <w:sz w:val="26"/>
          <w:szCs w:val="26"/>
        </w:rPr>
      </w:pPr>
      <w:r>
        <w:rPr>
          <w:sz w:val="26"/>
          <w:szCs w:val="26"/>
        </w:rPr>
        <w:t>High level description of the system is as follows:</w:t>
      </w:r>
    </w:p>
    <w:p w14:paraId="0000001A" w14:textId="77777777" w:rsidR="007340D5" w:rsidRDefault="008254D1">
      <w:pPr>
        <w:spacing w:before="240"/>
        <w:rPr>
          <w:sz w:val="26"/>
          <w:szCs w:val="26"/>
        </w:rPr>
      </w:pPr>
      <w:r>
        <w:rPr>
          <w:sz w:val="26"/>
          <w:szCs w:val="26"/>
        </w:rPr>
        <w:t xml:space="preserve"> </w:t>
      </w:r>
    </w:p>
    <w:p w14:paraId="0000001B" w14:textId="77777777" w:rsidR="007340D5" w:rsidRDefault="008254D1">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It has a very simple interface to accept user input (bookings) and display classes information</w:t>
      </w:r>
    </w:p>
    <w:p w14:paraId="0000001C" w14:textId="77777777" w:rsidR="007340D5" w:rsidRDefault="008254D1">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 xml:space="preserve">All bookings, appointments, schedules </w:t>
      </w:r>
      <w:proofErr w:type="spellStart"/>
      <w:r>
        <w:rPr>
          <w:sz w:val="26"/>
          <w:szCs w:val="26"/>
        </w:rPr>
        <w:t>etc</w:t>
      </w:r>
      <w:proofErr w:type="spellEnd"/>
      <w:r>
        <w:rPr>
          <w:sz w:val="26"/>
          <w:szCs w:val="26"/>
        </w:rPr>
        <w:t xml:space="preserve"> should be stored in a SQL database.</w:t>
      </w:r>
    </w:p>
    <w:p w14:paraId="0000001D" w14:textId="77777777" w:rsidR="007340D5" w:rsidRDefault="008254D1">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 xml:space="preserve">There is a ‘backend’ system that should be written in Python to handle the logic and manage the data flow. </w:t>
      </w:r>
    </w:p>
    <w:p w14:paraId="0000001E" w14:textId="77777777" w:rsidR="007340D5" w:rsidRDefault="008254D1">
      <w:pPr>
        <w:spacing w:before="240"/>
        <w:rPr>
          <w:sz w:val="26"/>
          <w:szCs w:val="26"/>
        </w:rPr>
      </w:pPr>
      <w:r>
        <w:rPr>
          <w:sz w:val="26"/>
          <w:szCs w:val="26"/>
        </w:rPr>
        <w:t>Your team has two weeks to build a simple prototype that will</w:t>
      </w:r>
      <w:r>
        <w:rPr>
          <w:sz w:val="26"/>
          <w:szCs w:val="26"/>
        </w:rPr>
        <w:t xml:space="preserve"> be shown to the client to seek their feedback and discuss further enhancements.</w:t>
      </w:r>
    </w:p>
    <w:p w14:paraId="0000001F" w14:textId="77777777" w:rsidR="007340D5" w:rsidRDefault="008254D1">
      <w:pPr>
        <w:spacing w:before="240"/>
        <w:rPr>
          <w:sz w:val="26"/>
          <w:szCs w:val="26"/>
        </w:rPr>
      </w:pPr>
      <w:r>
        <w:rPr>
          <w:sz w:val="26"/>
          <w:szCs w:val="26"/>
        </w:rPr>
        <w:t xml:space="preserve"> </w:t>
      </w:r>
    </w:p>
    <w:p w14:paraId="00000020" w14:textId="77777777" w:rsidR="007340D5" w:rsidRDefault="008254D1">
      <w:pPr>
        <w:spacing w:before="240"/>
        <w:rPr>
          <w:sz w:val="26"/>
          <w:szCs w:val="26"/>
        </w:rPr>
      </w:pPr>
      <w:r>
        <w:rPr>
          <w:sz w:val="26"/>
          <w:szCs w:val="26"/>
        </w:rPr>
        <w:t>TASK</w:t>
      </w:r>
    </w:p>
    <w:p w14:paraId="00000021" w14:textId="77777777" w:rsidR="007340D5" w:rsidRDefault="008254D1">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Break this task into smaller stories (chunks of work) for the team to work on.</w:t>
      </w:r>
    </w:p>
    <w:p w14:paraId="00000022" w14:textId="77777777" w:rsidR="007340D5" w:rsidRDefault="008254D1">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Assume that one person works on one task.</w:t>
      </w:r>
    </w:p>
    <w:p w14:paraId="00000023" w14:textId="2C1F96C5" w:rsidR="007340D5" w:rsidRDefault="008254D1">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 xml:space="preserve">Mark tasks that can </w:t>
      </w:r>
      <w:r>
        <w:rPr>
          <w:sz w:val="26"/>
          <w:szCs w:val="26"/>
        </w:rPr>
        <w:t xml:space="preserve">be worked on in parallel and perhaps those that need to be worked on </w:t>
      </w:r>
      <w:proofErr w:type="gramStart"/>
      <w:r>
        <w:rPr>
          <w:sz w:val="26"/>
          <w:szCs w:val="26"/>
        </w:rPr>
        <w:t>in particular order</w:t>
      </w:r>
      <w:proofErr w:type="gramEnd"/>
      <w:r>
        <w:rPr>
          <w:sz w:val="26"/>
          <w:szCs w:val="26"/>
        </w:rPr>
        <w:t>.</w:t>
      </w:r>
    </w:p>
    <w:p w14:paraId="52E7C7E6" w14:textId="77777777" w:rsidR="00282D56" w:rsidRDefault="00282D56">
      <w:pPr>
        <w:spacing w:before="240"/>
        <w:ind w:left="360"/>
        <w:rPr>
          <w:sz w:val="26"/>
          <w:szCs w:val="26"/>
        </w:rPr>
      </w:pPr>
    </w:p>
    <w:p w14:paraId="00000024" w14:textId="77777777" w:rsidR="007340D5" w:rsidRDefault="008254D1">
      <w:pPr>
        <w:spacing w:before="240"/>
        <w:rPr>
          <w:b/>
        </w:rPr>
      </w:pPr>
      <w:r>
        <w:rPr>
          <w:b/>
          <w:sz w:val="26"/>
          <w:szCs w:val="26"/>
        </w:rPr>
        <w:lastRenderedPageBreak/>
        <w:t xml:space="preserve"> </w:t>
      </w:r>
    </w:p>
    <w:p w14:paraId="00000025" w14:textId="6AAD82CC" w:rsidR="007340D5" w:rsidRDefault="0079583E">
      <w:pPr>
        <w:rPr>
          <w:b/>
          <w:u w:val="single"/>
        </w:rPr>
      </w:pPr>
      <w:r w:rsidRPr="0079583E">
        <w:rPr>
          <w:b/>
          <w:u w:val="single"/>
        </w:rPr>
        <w:t>Solution</w:t>
      </w:r>
    </w:p>
    <w:p w14:paraId="1EC44F2B" w14:textId="77777777" w:rsidR="00371EB8" w:rsidRDefault="00371EB8" w:rsidP="0079583E">
      <w:pPr>
        <w:autoSpaceDE w:val="0"/>
        <w:autoSpaceDN w:val="0"/>
        <w:adjustRightInd w:val="0"/>
        <w:spacing w:line="240" w:lineRule="auto"/>
        <w:rPr>
          <w:rFonts w:ascii="AppleSystemUIFont" w:hAnsi="AppleSystemUIFont" w:cs="AppleSystemUIFont"/>
          <w:sz w:val="24"/>
          <w:szCs w:val="24"/>
          <w:lang w:val="en-GB"/>
        </w:rPr>
      </w:pPr>
    </w:p>
    <w:p w14:paraId="5516CDC8" w14:textId="77777777" w:rsidR="00371EB8" w:rsidRDefault="00371EB8" w:rsidP="0079583E">
      <w:pPr>
        <w:autoSpaceDE w:val="0"/>
        <w:autoSpaceDN w:val="0"/>
        <w:adjustRightInd w:val="0"/>
        <w:spacing w:line="240" w:lineRule="auto"/>
        <w:rPr>
          <w:rFonts w:ascii="AppleSystemUIFont" w:hAnsi="AppleSystemUIFont" w:cs="AppleSystemUIFont"/>
          <w:sz w:val="24"/>
          <w:szCs w:val="24"/>
          <w:lang w:val="en-GB"/>
        </w:rPr>
      </w:pPr>
    </w:p>
    <w:p w14:paraId="20F5F944" w14:textId="6C1DFA43" w:rsidR="0079583E" w:rsidRDefault="0079583E" w:rsidP="0079583E">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Yoga booking system</w:t>
      </w:r>
    </w:p>
    <w:p w14:paraId="1D457C71" w14:textId="77777777" w:rsidR="0079583E" w:rsidRDefault="0079583E" w:rsidP="0079583E">
      <w:pPr>
        <w:autoSpaceDE w:val="0"/>
        <w:autoSpaceDN w:val="0"/>
        <w:adjustRightInd w:val="0"/>
        <w:spacing w:line="240" w:lineRule="auto"/>
        <w:rPr>
          <w:rFonts w:ascii="AppleSystemUIFont" w:hAnsi="AppleSystemUIFont" w:cs="AppleSystemUIFont"/>
          <w:sz w:val="24"/>
          <w:szCs w:val="24"/>
          <w:lang w:val="en-GB"/>
        </w:rPr>
      </w:pPr>
    </w:p>
    <w:p w14:paraId="6C3F45E2" w14:textId="77777777" w:rsidR="0079583E" w:rsidRDefault="0079583E" w:rsidP="0079583E">
      <w:pPr>
        <w:autoSpaceDE w:val="0"/>
        <w:autoSpaceDN w:val="0"/>
        <w:adjustRightInd w:val="0"/>
        <w:spacing w:line="240" w:lineRule="auto"/>
        <w:rPr>
          <w:rFonts w:ascii="AppleSystemUIFont" w:hAnsi="AppleSystemUIFont" w:cs="AppleSystemUIFont"/>
          <w:sz w:val="24"/>
          <w:szCs w:val="24"/>
          <w:lang w:val="en-GB"/>
        </w:rPr>
      </w:pPr>
    </w:p>
    <w:p w14:paraId="38FE724A" w14:textId="77777777" w:rsidR="00371EB8" w:rsidRDefault="00371EB8" w:rsidP="0079583E">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1)</w:t>
      </w:r>
      <w:r w:rsidRPr="00371EB8">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The overall task will be to list the things that need to be done</w:t>
      </w:r>
      <w:r>
        <w:rPr>
          <w:rFonts w:ascii="AppleSystemUIFont" w:hAnsi="AppleSystemUIFont" w:cs="AppleSystemUIFont"/>
          <w:sz w:val="24"/>
          <w:szCs w:val="24"/>
          <w:lang w:val="en-GB"/>
        </w:rPr>
        <w:t xml:space="preserve"> such as the booking form </w:t>
      </w:r>
    </w:p>
    <w:p w14:paraId="5268F034" w14:textId="56C6EB46" w:rsidR="0079583E" w:rsidRDefault="00371EB8" w:rsidP="0079583E">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webpage as well as the spaces available for each class</w:t>
      </w:r>
      <w:r>
        <w:rPr>
          <w:rFonts w:ascii="AppleSystemUIFont" w:hAnsi="AppleSystemUIFont" w:cs="AppleSystemUIFont"/>
          <w:sz w:val="24"/>
          <w:szCs w:val="24"/>
          <w:lang w:val="en-GB"/>
        </w:rPr>
        <w:t>. Then understand the features that need to be built followed by making the user interface connect it to the backend.</w:t>
      </w:r>
    </w:p>
    <w:p w14:paraId="0E30323C" w14:textId="307EAD22" w:rsidR="00371EB8" w:rsidRPr="00371EB8" w:rsidRDefault="00371EB8" w:rsidP="00371EB8">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2)</w:t>
      </w:r>
      <w:r w:rsidRPr="00371EB8">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 xml:space="preserve">Tables in </w:t>
      </w:r>
      <w:r>
        <w:rPr>
          <w:rFonts w:ascii="AppleSystemUIFont" w:hAnsi="AppleSystemUIFont" w:cs="AppleSystemUIFont"/>
          <w:sz w:val="24"/>
          <w:szCs w:val="24"/>
          <w:lang w:val="en-GB"/>
        </w:rPr>
        <w:t>SQL</w:t>
      </w:r>
      <w:r>
        <w:rPr>
          <w:rFonts w:ascii="AppleSystemUIFont" w:hAnsi="AppleSystemUIFont" w:cs="AppleSystemUIFont"/>
          <w:sz w:val="24"/>
          <w:szCs w:val="24"/>
          <w:lang w:val="en-GB"/>
        </w:rPr>
        <w:t xml:space="preserve"> create a database and connect the tables to have a database schema which contains the c</w:t>
      </w:r>
      <w:r w:rsidRPr="00371EB8">
        <w:rPr>
          <w:rFonts w:ascii="AppleSystemUIFont" w:hAnsi="AppleSystemUIFont" w:cs="AppleSystemUIFont"/>
          <w:sz w:val="24"/>
          <w:szCs w:val="24"/>
          <w:lang w:val="en-GB"/>
        </w:rPr>
        <w:t>lasses times and days</w:t>
      </w:r>
      <w:r>
        <w:rPr>
          <w:rFonts w:ascii="AppleSystemUIFont" w:hAnsi="AppleSystemUIFont" w:cs="AppleSystemUIFont"/>
          <w:sz w:val="24"/>
          <w:szCs w:val="24"/>
          <w:lang w:val="en-GB"/>
        </w:rPr>
        <w:t xml:space="preserve"> and if the c</w:t>
      </w:r>
      <w:r w:rsidRPr="00371EB8">
        <w:rPr>
          <w:rFonts w:ascii="AppleSystemUIFont" w:hAnsi="AppleSystemUIFont" w:cs="AppleSystemUIFont"/>
          <w:sz w:val="24"/>
          <w:szCs w:val="24"/>
          <w:lang w:val="en-GB"/>
        </w:rPr>
        <w:t xml:space="preserve">lasses </w:t>
      </w:r>
      <w:r>
        <w:rPr>
          <w:rFonts w:ascii="AppleSystemUIFont" w:hAnsi="AppleSystemUIFont" w:cs="AppleSystemUIFont"/>
          <w:sz w:val="24"/>
          <w:szCs w:val="24"/>
          <w:lang w:val="en-GB"/>
        </w:rPr>
        <w:t xml:space="preserve">are </w:t>
      </w:r>
      <w:r w:rsidRPr="00371EB8">
        <w:rPr>
          <w:rFonts w:ascii="AppleSystemUIFont" w:hAnsi="AppleSystemUIFont" w:cs="AppleSystemUIFont"/>
          <w:sz w:val="24"/>
          <w:szCs w:val="24"/>
          <w:lang w:val="en-GB"/>
        </w:rPr>
        <w:t>junior, intermediate, difficult</w:t>
      </w:r>
      <w:r>
        <w:rPr>
          <w:rFonts w:ascii="AppleSystemUIFont" w:hAnsi="AppleSystemUIFont" w:cs="AppleSystemUIFont"/>
          <w:sz w:val="24"/>
          <w:szCs w:val="24"/>
          <w:lang w:val="en-GB"/>
        </w:rPr>
        <w:t>.</w:t>
      </w:r>
    </w:p>
    <w:p w14:paraId="283CD391" w14:textId="57A85A30" w:rsidR="00371EB8" w:rsidRDefault="00371EB8" w:rsidP="0079583E">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3) </w:t>
      </w:r>
      <w:r>
        <w:rPr>
          <w:rFonts w:ascii="AppleSystemUIFont" w:hAnsi="AppleSystemUIFont" w:cs="AppleSystemUIFont"/>
          <w:sz w:val="24"/>
          <w:szCs w:val="24"/>
          <w:lang w:val="en-GB"/>
        </w:rPr>
        <w:t>API endpoints would then be required to take the data and implement them within the table such as the number of available bookings left for each class.</w:t>
      </w:r>
    </w:p>
    <w:p w14:paraId="0F30A275" w14:textId="4677300E" w:rsidR="00371EB8" w:rsidRDefault="00371EB8" w:rsidP="00371EB8">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4</w:t>
      </w:r>
      <w:r w:rsidR="0079583E">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A</w:t>
      </w:r>
      <w:r w:rsidR="0079583E">
        <w:rPr>
          <w:rFonts w:ascii="AppleSystemUIFont" w:hAnsi="AppleSystemUIFont" w:cs="AppleSystemUIFont"/>
          <w:sz w:val="24"/>
          <w:szCs w:val="24"/>
          <w:lang w:val="en-GB"/>
        </w:rPr>
        <w:t>ssign story points based on how difficult the task is and roughly how long each task should take</w:t>
      </w:r>
      <w:r>
        <w:rPr>
          <w:rFonts w:ascii="AppleSystemUIFont" w:hAnsi="AppleSystemUIFont" w:cs="AppleSystemUIFont"/>
          <w:sz w:val="24"/>
          <w:szCs w:val="24"/>
          <w:lang w:val="en-GB"/>
        </w:rPr>
        <w:t xml:space="preserve"> where the </w:t>
      </w:r>
      <w:r w:rsidR="0079583E">
        <w:rPr>
          <w:rFonts w:ascii="AppleSystemUIFont" w:hAnsi="AppleSystemUIFont" w:cs="AppleSystemUIFont"/>
          <w:sz w:val="24"/>
          <w:szCs w:val="24"/>
          <w:lang w:val="en-GB"/>
        </w:rPr>
        <w:t xml:space="preserve">more difficult </w:t>
      </w:r>
      <w:r>
        <w:rPr>
          <w:rFonts w:ascii="AppleSystemUIFont" w:hAnsi="AppleSystemUIFont" w:cs="AppleSystemUIFont"/>
          <w:sz w:val="24"/>
          <w:szCs w:val="24"/>
          <w:lang w:val="en-GB"/>
        </w:rPr>
        <w:t>the tasks the</w:t>
      </w:r>
      <w:r w:rsidR="0079583E">
        <w:rPr>
          <w:rFonts w:ascii="AppleSystemUIFont" w:hAnsi="AppleSystemUIFont" w:cs="AppleSystemUIFont"/>
          <w:sz w:val="24"/>
          <w:szCs w:val="24"/>
          <w:lang w:val="en-GB"/>
        </w:rPr>
        <w:t xml:space="preserve"> longer</w:t>
      </w:r>
      <w:r>
        <w:rPr>
          <w:rFonts w:ascii="AppleSystemUIFont" w:hAnsi="AppleSystemUIFont" w:cs="AppleSystemUIFont"/>
          <w:sz w:val="24"/>
          <w:szCs w:val="24"/>
          <w:lang w:val="en-GB"/>
        </w:rPr>
        <w:t xml:space="preserve"> it will take.</w:t>
      </w:r>
    </w:p>
    <w:p w14:paraId="3F377D1F" w14:textId="73DF6667" w:rsidR="00371EB8" w:rsidRDefault="00371EB8" w:rsidP="00371EB8">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5) The users should be about to login to the website page, they should be able to see the available slots for each class depending on the level of difficulty, they should be able to make a booking or cancel it if necessary and they should be able to fill out a form if they are struggling with anything on the website and can receive an email in return from the receptionist.</w:t>
      </w:r>
    </w:p>
    <w:p w14:paraId="3F66DDAD" w14:textId="3F97CE78" w:rsidR="0079583E" w:rsidRDefault="00371EB8" w:rsidP="00371EB8">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6) Have a d</w:t>
      </w:r>
      <w:r w:rsidR="0079583E">
        <w:rPr>
          <w:rFonts w:ascii="AppleSystemUIFont" w:hAnsi="AppleSystemUIFont" w:cs="AppleSystemUIFont"/>
          <w:sz w:val="24"/>
          <w:szCs w:val="24"/>
          <w:lang w:val="en-GB"/>
        </w:rPr>
        <w:t xml:space="preserve">aily </w:t>
      </w:r>
      <w:r>
        <w:rPr>
          <w:rFonts w:ascii="AppleSystemUIFont" w:hAnsi="AppleSystemUIFont" w:cs="AppleSystemUIFont"/>
          <w:sz w:val="24"/>
          <w:szCs w:val="24"/>
          <w:lang w:val="en-GB"/>
        </w:rPr>
        <w:t xml:space="preserve">stand-up to </w:t>
      </w:r>
      <w:r w:rsidR="0079583E">
        <w:rPr>
          <w:rFonts w:ascii="AppleSystemUIFont" w:hAnsi="AppleSystemUIFont" w:cs="AppleSystemUIFont"/>
          <w:sz w:val="24"/>
          <w:szCs w:val="24"/>
          <w:lang w:val="en-GB"/>
        </w:rPr>
        <w:t>evaluate what went well, badly and any blockers</w:t>
      </w:r>
      <w:r>
        <w:rPr>
          <w:rFonts w:ascii="AppleSystemUIFont" w:hAnsi="AppleSystemUIFont" w:cs="AppleSystemUIFont"/>
          <w:sz w:val="24"/>
          <w:szCs w:val="24"/>
          <w:lang w:val="en-GB"/>
        </w:rPr>
        <w:t>.</w:t>
      </w:r>
    </w:p>
    <w:p w14:paraId="68530472" w14:textId="3A80A6A7" w:rsidR="0079583E" w:rsidRPr="00371EB8" w:rsidRDefault="00371EB8" w:rsidP="00371EB8">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7) </w:t>
      </w:r>
      <w:r w:rsidR="0079583E" w:rsidRPr="00371EB8">
        <w:rPr>
          <w:rFonts w:ascii="AppleSystemUIFont" w:hAnsi="AppleSystemUIFont" w:cs="AppleSystemUIFont"/>
          <w:sz w:val="24"/>
          <w:szCs w:val="24"/>
          <w:lang w:val="en-GB"/>
        </w:rPr>
        <w:t>Find out what people’s strengths and assign tasks accordingly</w:t>
      </w:r>
      <w:r>
        <w:rPr>
          <w:rFonts w:ascii="AppleSystemUIFont" w:hAnsi="AppleSystemUIFont" w:cs="AppleSystemUIFont"/>
          <w:sz w:val="24"/>
          <w:szCs w:val="24"/>
          <w:lang w:val="en-GB"/>
        </w:rPr>
        <w:t>.</w:t>
      </w:r>
    </w:p>
    <w:p w14:paraId="6E2B2504" w14:textId="5C84ADF2" w:rsidR="00371EB8" w:rsidRDefault="00371EB8" w:rsidP="00371EB8">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8)</w:t>
      </w:r>
      <w:r w:rsidR="0079583E">
        <w:rPr>
          <w:rFonts w:ascii="AppleSystemUIFont" w:hAnsi="AppleSystemUIFont" w:cs="AppleSystemUIFont"/>
          <w:sz w:val="24"/>
          <w:szCs w:val="24"/>
          <w:lang w:val="en-GB"/>
        </w:rPr>
        <w:t>Plan what can go in parallel</w:t>
      </w:r>
      <w:r>
        <w:rPr>
          <w:rFonts w:ascii="AppleSystemUIFont" w:hAnsi="AppleSystemUIFont" w:cs="AppleSystemUIFont"/>
          <w:sz w:val="24"/>
          <w:szCs w:val="24"/>
          <w:lang w:val="en-GB"/>
        </w:rPr>
        <w:t xml:space="preserve"> where you can </w:t>
      </w:r>
      <w:r w:rsidR="0079583E">
        <w:rPr>
          <w:rFonts w:ascii="AppleSystemUIFont" w:hAnsi="AppleSystemUIFont" w:cs="AppleSystemUIFont"/>
          <w:sz w:val="24"/>
          <w:szCs w:val="24"/>
          <w:lang w:val="en-GB"/>
        </w:rPr>
        <w:t>see which tasks depend on each other and do that accordingly</w:t>
      </w:r>
      <w:r>
        <w:rPr>
          <w:rFonts w:ascii="AppleSystemUIFont" w:hAnsi="AppleSystemUIFont" w:cs="AppleSystemUIFont"/>
          <w:sz w:val="24"/>
          <w:szCs w:val="24"/>
          <w:lang w:val="en-GB"/>
        </w:rPr>
        <w:t>.</w:t>
      </w:r>
    </w:p>
    <w:p w14:paraId="7070BAA8" w14:textId="749274FC" w:rsidR="00371EB8" w:rsidRDefault="00371EB8" w:rsidP="00371EB8">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9)C</w:t>
      </w:r>
      <w:r w:rsidR="0079583E">
        <w:rPr>
          <w:rFonts w:ascii="AppleSystemUIFont" w:hAnsi="AppleSystemUIFont" w:cs="AppleSystemUIFont"/>
          <w:sz w:val="24"/>
          <w:szCs w:val="24"/>
          <w:lang w:val="en-GB"/>
        </w:rPr>
        <w:t>an make comparisons of the tasks</w:t>
      </w:r>
      <w:r>
        <w:rPr>
          <w:rFonts w:ascii="AppleSystemUIFont" w:hAnsi="AppleSystemUIFont" w:cs="AppleSystemUIFont"/>
          <w:sz w:val="24"/>
          <w:szCs w:val="24"/>
          <w:lang w:val="en-GB"/>
        </w:rPr>
        <w:t xml:space="preserve"> where they have certain</w:t>
      </w:r>
      <w:r w:rsidR="0079583E">
        <w:rPr>
          <w:rFonts w:ascii="AppleSystemUIFont" w:hAnsi="AppleSystemUIFont" w:cs="AppleSystemUIFont"/>
          <w:sz w:val="24"/>
          <w:szCs w:val="24"/>
          <w:lang w:val="en-GB"/>
        </w:rPr>
        <w:t xml:space="preserve"> dependencies </w:t>
      </w:r>
      <w:r>
        <w:rPr>
          <w:rFonts w:ascii="AppleSystemUIFont" w:hAnsi="AppleSystemUIFont" w:cs="AppleSystemUIFont"/>
          <w:sz w:val="24"/>
          <w:szCs w:val="24"/>
          <w:lang w:val="en-GB"/>
        </w:rPr>
        <w:t xml:space="preserve">and </w:t>
      </w:r>
      <w:r w:rsidR="0079583E">
        <w:rPr>
          <w:rFonts w:ascii="AppleSystemUIFont" w:hAnsi="AppleSystemUIFont" w:cs="AppleSystemUIFont"/>
          <w:sz w:val="24"/>
          <w:szCs w:val="24"/>
          <w:lang w:val="en-GB"/>
        </w:rPr>
        <w:t xml:space="preserve">assign people </w:t>
      </w:r>
      <w:r>
        <w:rPr>
          <w:rFonts w:ascii="AppleSystemUIFont" w:hAnsi="AppleSystemUIFont" w:cs="AppleSystemUIFont"/>
          <w:sz w:val="24"/>
          <w:szCs w:val="24"/>
          <w:lang w:val="en-GB"/>
        </w:rPr>
        <w:t>to them.</w:t>
      </w:r>
    </w:p>
    <w:p w14:paraId="18AEC277" w14:textId="3765ABD6" w:rsidR="0079583E" w:rsidRDefault="00371EB8" w:rsidP="00371EB8">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10)</w:t>
      </w:r>
      <w:r w:rsidR="0079583E">
        <w:rPr>
          <w:rFonts w:ascii="AppleSystemUIFont" w:hAnsi="AppleSystemUIFont" w:cs="AppleSystemUIFont"/>
          <w:sz w:val="24"/>
          <w:szCs w:val="24"/>
          <w:lang w:val="en-GB"/>
        </w:rPr>
        <w:t xml:space="preserve">Tasks that have not been assigned yet go into the product backlog </w:t>
      </w:r>
    </w:p>
    <w:p w14:paraId="03670BA0" w14:textId="44F36FA2" w:rsidR="0079583E" w:rsidRDefault="00371EB8" w:rsidP="0079583E">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11)</w:t>
      </w:r>
      <w:r w:rsidR="0079583E">
        <w:rPr>
          <w:rFonts w:ascii="AppleSystemUIFont" w:hAnsi="AppleSystemUIFont" w:cs="AppleSystemUIFont"/>
          <w:sz w:val="24"/>
          <w:szCs w:val="24"/>
          <w:lang w:val="en-GB"/>
        </w:rPr>
        <w:t xml:space="preserve">Timeline and dependencies allow you to work out whether something will be parallel or not </w:t>
      </w:r>
    </w:p>
    <w:p w14:paraId="1D7FB6BC" w14:textId="77777777" w:rsidR="0079583E" w:rsidRPr="0079583E" w:rsidRDefault="0079583E">
      <w:pPr>
        <w:rPr>
          <w:b/>
          <w:u w:val="single"/>
        </w:rPr>
      </w:pPr>
    </w:p>
    <w:p w14:paraId="00000026" w14:textId="77777777" w:rsidR="007340D5" w:rsidRDefault="008254D1">
      <w:pPr>
        <w:rPr>
          <w:b/>
          <w:shd w:val="clear" w:color="auto" w:fill="D9D9D9"/>
        </w:rPr>
      </w:pPr>
      <w:r>
        <w:rPr>
          <w:b/>
          <w:shd w:val="clear" w:color="auto" w:fill="D9D9D9"/>
        </w:rPr>
        <w:t>TASK 2 (SQL)</w:t>
      </w:r>
    </w:p>
    <w:p w14:paraId="00000027" w14:textId="77777777" w:rsidR="007340D5" w:rsidRDefault="007340D5">
      <w:pPr>
        <w:rPr>
          <w:b/>
        </w:rPr>
      </w:pPr>
    </w:p>
    <w:p w14:paraId="00000028" w14:textId="77777777" w:rsidR="007340D5" w:rsidRDefault="008254D1">
      <w:pPr>
        <w:widowControl w:val="0"/>
        <w:spacing w:before="240"/>
        <w:rPr>
          <w:rFonts w:ascii="Barlow" w:eastAsia="Barlow" w:hAnsi="Barlow" w:cs="Barlow"/>
          <w:b/>
          <w:i/>
          <w:sz w:val="26"/>
          <w:szCs w:val="26"/>
        </w:rPr>
      </w:pPr>
      <w:r>
        <w:rPr>
          <w:rFonts w:ascii="Barlow" w:eastAsia="Barlow" w:hAnsi="Barlow" w:cs="Barlow"/>
          <w:b/>
          <w:i/>
          <w:sz w:val="26"/>
          <w:szCs w:val="26"/>
        </w:rPr>
        <w:t>Question 1</w:t>
      </w:r>
    </w:p>
    <w:p w14:paraId="00000029" w14:textId="77777777" w:rsidR="007340D5" w:rsidRDefault="008254D1">
      <w:pPr>
        <w:widowControl w:val="0"/>
        <w:spacing w:before="240"/>
        <w:rPr>
          <w:rFonts w:ascii="Barlow" w:eastAsia="Barlow" w:hAnsi="Barlow" w:cs="Barlow"/>
          <w:sz w:val="26"/>
          <w:szCs w:val="26"/>
        </w:rPr>
      </w:pPr>
      <w:r>
        <w:rPr>
          <w:rFonts w:ascii="Barlow" w:eastAsia="Barlow" w:hAnsi="Barlow" w:cs="Barlow"/>
          <w:b/>
          <w:sz w:val="26"/>
          <w:szCs w:val="26"/>
        </w:rPr>
        <w:t>Design a cinema booking system.</w:t>
      </w:r>
    </w:p>
    <w:p w14:paraId="0000002A" w14:textId="77777777" w:rsidR="007340D5" w:rsidRDefault="008254D1">
      <w:pPr>
        <w:widowControl w:val="0"/>
        <w:spacing w:before="240"/>
        <w:rPr>
          <w:rFonts w:ascii="Barlow" w:eastAsia="Barlow" w:hAnsi="Barlow" w:cs="Barlow"/>
          <w:sz w:val="26"/>
          <w:szCs w:val="26"/>
        </w:rPr>
      </w:pPr>
      <w:r>
        <w:rPr>
          <w:rFonts w:ascii="Barlow" w:eastAsia="Barlow" w:hAnsi="Barlow" w:cs="Barlow"/>
          <w:sz w:val="26"/>
          <w:szCs w:val="26"/>
        </w:rPr>
        <w:t>Think how you would approach the problem and what are potential ways of solving it?</w:t>
      </w:r>
    </w:p>
    <w:p w14:paraId="0000002B" w14:textId="77777777" w:rsidR="007340D5" w:rsidRDefault="007340D5">
      <w:pPr>
        <w:widowControl w:val="0"/>
        <w:spacing w:before="240"/>
        <w:rPr>
          <w:rFonts w:ascii="Barlow" w:eastAsia="Barlow" w:hAnsi="Barlow" w:cs="Barlow"/>
          <w:sz w:val="26"/>
          <w:szCs w:val="26"/>
        </w:rPr>
      </w:pPr>
    </w:p>
    <w:p w14:paraId="0000002C" w14:textId="77777777" w:rsidR="007340D5" w:rsidRDefault="007340D5">
      <w:pPr>
        <w:widowControl w:val="0"/>
        <w:spacing w:before="240"/>
        <w:rPr>
          <w:rFonts w:ascii="Barlow" w:eastAsia="Barlow" w:hAnsi="Barlow" w:cs="Barlow"/>
          <w:sz w:val="26"/>
          <w:szCs w:val="26"/>
        </w:rPr>
      </w:pPr>
    </w:p>
    <w:p w14:paraId="0000002D" w14:textId="77777777" w:rsidR="007340D5" w:rsidRDefault="008254D1">
      <w:pPr>
        <w:widowControl w:val="0"/>
        <w:spacing w:before="240"/>
        <w:rPr>
          <w:rFonts w:ascii="Barlow" w:eastAsia="Barlow" w:hAnsi="Barlow" w:cs="Barlow"/>
          <w:sz w:val="26"/>
          <w:szCs w:val="26"/>
        </w:rPr>
      </w:pPr>
      <w:r>
        <w:rPr>
          <w:rFonts w:ascii="Barlow" w:eastAsia="Barlow" w:hAnsi="Barlow" w:cs="Barlow"/>
          <w:sz w:val="26"/>
          <w:szCs w:val="26"/>
        </w:rPr>
        <w:lastRenderedPageBreak/>
        <w:t xml:space="preserve">You </w:t>
      </w:r>
      <w:r>
        <w:rPr>
          <w:rFonts w:ascii="Barlow" w:eastAsia="Barlow" w:hAnsi="Barlow" w:cs="Barlow"/>
          <w:sz w:val="26"/>
          <w:szCs w:val="26"/>
          <w:u w:val="single"/>
        </w:rPr>
        <w:t>do not</w:t>
      </w:r>
      <w:r>
        <w:rPr>
          <w:rFonts w:ascii="Barlow" w:eastAsia="Barlow" w:hAnsi="Barlow" w:cs="Barlow"/>
          <w:sz w:val="26"/>
          <w:szCs w:val="26"/>
        </w:rPr>
        <w:t xml:space="preserve"> need to write actual code, but describe the high-level approach:</w:t>
      </w:r>
    </w:p>
    <w:p w14:paraId="0000002E" w14:textId="77777777" w:rsidR="007340D5" w:rsidRDefault="008254D1">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Draw a list of key requirements</w:t>
      </w:r>
    </w:p>
    <w:p w14:paraId="0000002F" w14:textId="77777777" w:rsidR="007340D5" w:rsidRDefault="008254D1">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What are your main considerations?</w:t>
      </w:r>
    </w:p>
    <w:p w14:paraId="00000030" w14:textId="77777777" w:rsidR="007340D5" w:rsidRDefault="008254D1">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What would be your common or biggest problems?</w:t>
      </w:r>
    </w:p>
    <w:p w14:paraId="00000031" w14:textId="77777777" w:rsidR="007340D5" w:rsidRDefault="008254D1">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What components or tools would you poten</w:t>
      </w:r>
      <w:r>
        <w:rPr>
          <w:rFonts w:ascii="Barlow" w:eastAsia="Barlow" w:hAnsi="Barlow" w:cs="Barlow"/>
          <w:sz w:val="26"/>
          <w:szCs w:val="26"/>
        </w:rPr>
        <w:t>tially use?</w:t>
      </w:r>
    </w:p>
    <w:p w14:paraId="00000032" w14:textId="5D5EECD6" w:rsidR="007340D5" w:rsidRDefault="008254D1">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 xml:space="preserve">You are welcome to draw a diagram (a very simple one) for the process flow to explain </w:t>
      </w:r>
      <w:proofErr w:type="gramStart"/>
      <w:r>
        <w:rPr>
          <w:rFonts w:ascii="Barlow" w:eastAsia="Barlow" w:hAnsi="Barlow" w:cs="Barlow"/>
          <w:sz w:val="26"/>
          <w:szCs w:val="26"/>
        </w:rPr>
        <w:t>how  it</w:t>
      </w:r>
      <w:proofErr w:type="gramEnd"/>
      <w:r>
        <w:rPr>
          <w:rFonts w:ascii="Barlow" w:eastAsia="Barlow" w:hAnsi="Barlow" w:cs="Barlow"/>
          <w:sz w:val="26"/>
          <w:szCs w:val="26"/>
        </w:rPr>
        <w:t xml:space="preserve"> is going to work. </w:t>
      </w:r>
    </w:p>
    <w:p w14:paraId="43D7E470" w14:textId="77777777" w:rsidR="00282D56" w:rsidRDefault="00282D56" w:rsidP="00282D56">
      <w:pPr>
        <w:spacing w:before="240"/>
        <w:rPr>
          <w:b/>
        </w:rPr>
      </w:pPr>
    </w:p>
    <w:p w14:paraId="4C6375B4" w14:textId="77777777" w:rsidR="00282D56" w:rsidRDefault="00282D56" w:rsidP="00282D56">
      <w:pPr>
        <w:rPr>
          <w:b/>
          <w:u w:val="single"/>
        </w:rPr>
      </w:pPr>
      <w:r w:rsidRPr="0079583E">
        <w:rPr>
          <w:b/>
          <w:u w:val="single"/>
        </w:rPr>
        <w:t>Solution</w:t>
      </w:r>
    </w:p>
    <w:p w14:paraId="1DB0A842" w14:textId="77777777" w:rsidR="00282D56" w:rsidRDefault="00282D56" w:rsidP="00282D56">
      <w:pPr>
        <w:widowControl w:val="0"/>
        <w:spacing w:before="240"/>
        <w:rPr>
          <w:rFonts w:ascii="Barlow" w:eastAsia="Barlow" w:hAnsi="Barlow" w:cs="Barlow"/>
          <w:sz w:val="26"/>
          <w:szCs w:val="26"/>
        </w:rPr>
      </w:pPr>
    </w:p>
    <w:p w14:paraId="3AA38B4B"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Requirements </w:t>
      </w:r>
    </w:p>
    <w:p w14:paraId="2F23988F" w14:textId="77777777" w:rsidR="00282D56" w:rsidRDefault="00282D56" w:rsidP="00282D56">
      <w:pPr>
        <w:numPr>
          <w:ilvl w:val="0"/>
          <w:numId w:val="5"/>
        </w:numPr>
        <w:autoSpaceDE w:val="0"/>
        <w:autoSpaceDN w:val="0"/>
        <w:adjustRightInd w:val="0"/>
        <w:spacing w:line="240" w:lineRule="auto"/>
        <w:ind w:left="0" w:firstLine="0"/>
        <w:rPr>
          <w:rFonts w:ascii="AppleSystemUIFont" w:hAnsi="AppleSystemUIFont" w:cs="AppleSystemUIFont"/>
          <w:sz w:val="24"/>
          <w:szCs w:val="24"/>
          <w:lang w:val="en-GB"/>
        </w:rPr>
      </w:pPr>
      <w:r>
        <w:rPr>
          <w:rFonts w:ascii="AppleSystemUIFont" w:hAnsi="AppleSystemUIFont" w:cs="AppleSystemUIFont"/>
          <w:sz w:val="24"/>
          <w:szCs w:val="24"/>
          <w:lang w:val="en-GB"/>
        </w:rPr>
        <w:t>Film released</w:t>
      </w:r>
    </w:p>
    <w:p w14:paraId="03A07766" w14:textId="77777777" w:rsidR="00282D56" w:rsidRDefault="00282D56" w:rsidP="00282D56">
      <w:pPr>
        <w:numPr>
          <w:ilvl w:val="0"/>
          <w:numId w:val="5"/>
        </w:numPr>
        <w:autoSpaceDE w:val="0"/>
        <w:autoSpaceDN w:val="0"/>
        <w:adjustRightInd w:val="0"/>
        <w:spacing w:line="240" w:lineRule="auto"/>
        <w:ind w:left="0" w:firstLine="0"/>
        <w:rPr>
          <w:rFonts w:ascii="AppleSystemUIFont" w:hAnsi="AppleSystemUIFont" w:cs="AppleSystemUIFont"/>
          <w:sz w:val="24"/>
          <w:szCs w:val="24"/>
          <w:lang w:val="en-GB"/>
        </w:rPr>
      </w:pPr>
      <w:r>
        <w:rPr>
          <w:rFonts w:ascii="AppleSystemUIFont" w:hAnsi="AppleSystemUIFont" w:cs="AppleSystemUIFont"/>
          <w:sz w:val="24"/>
          <w:szCs w:val="24"/>
          <w:lang w:val="en-GB"/>
        </w:rPr>
        <w:t>Dates and times</w:t>
      </w:r>
    </w:p>
    <w:p w14:paraId="3E11488A" w14:textId="77777777" w:rsidR="00282D56" w:rsidRDefault="00282D56" w:rsidP="00282D56">
      <w:pPr>
        <w:numPr>
          <w:ilvl w:val="0"/>
          <w:numId w:val="5"/>
        </w:numPr>
        <w:autoSpaceDE w:val="0"/>
        <w:autoSpaceDN w:val="0"/>
        <w:adjustRightInd w:val="0"/>
        <w:spacing w:line="240" w:lineRule="auto"/>
        <w:ind w:left="0" w:firstLine="0"/>
        <w:rPr>
          <w:rFonts w:ascii="AppleSystemUIFont" w:hAnsi="AppleSystemUIFont" w:cs="AppleSystemUIFont"/>
          <w:sz w:val="24"/>
          <w:szCs w:val="24"/>
          <w:lang w:val="en-GB"/>
        </w:rPr>
      </w:pPr>
      <w:r>
        <w:rPr>
          <w:rFonts w:ascii="AppleSystemUIFont" w:hAnsi="AppleSystemUIFont" w:cs="AppleSystemUIFont"/>
          <w:sz w:val="24"/>
          <w:szCs w:val="24"/>
          <w:lang w:val="en-GB"/>
        </w:rPr>
        <w:t>Seating area which room</w:t>
      </w:r>
    </w:p>
    <w:p w14:paraId="3818B0B9" w14:textId="102C422E" w:rsidR="00282D56" w:rsidRDefault="00282D56" w:rsidP="00282D56">
      <w:pPr>
        <w:numPr>
          <w:ilvl w:val="0"/>
          <w:numId w:val="5"/>
        </w:numPr>
        <w:autoSpaceDE w:val="0"/>
        <w:autoSpaceDN w:val="0"/>
        <w:adjustRightInd w:val="0"/>
        <w:spacing w:line="240" w:lineRule="auto"/>
        <w:ind w:left="0" w:firstLine="0"/>
        <w:rPr>
          <w:rFonts w:ascii="AppleSystemUIFont" w:hAnsi="AppleSystemUIFont" w:cs="AppleSystemUIFont"/>
          <w:sz w:val="24"/>
          <w:szCs w:val="24"/>
          <w:lang w:val="en-GB"/>
        </w:rPr>
      </w:pPr>
      <w:r>
        <w:rPr>
          <w:rFonts w:ascii="AppleSystemUIFont" w:hAnsi="AppleSystemUIFont" w:cs="AppleSystemUIFont"/>
          <w:sz w:val="24"/>
          <w:szCs w:val="24"/>
          <w:lang w:val="en-GB"/>
        </w:rPr>
        <w:t>When booked spaces</w:t>
      </w:r>
      <w:r>
        <w:rPr>
          <w:rFonts w:ascii="AppleSystemUIFont" w:hAnsi="AppleSystemUIFont" w:cs="AppleSystemUIFont"/>
          <w:sz w:val="24"/>
          <w:szCs w:val="24"/>
          <w:lang w:val="en-GB"/>
        </w:rPr>
        <w:t xml:space="preserve"> and how to </w:t>
      </w:r>
      <w:r>
        <w:rPr>
          <w:rFonts w:ascii="AppleSystemUIFont" w:hAnsi="AppleSystemUIFont" w:cs="AppleSystemUIFont"/>
          <w:sz w:val="24"/>
          <w:szCs w:val="24"/>
          <w:lang w:val="en-GB"/>
        </w:rPr>
        <w:t xml:space="preserve">make those seats unavailable </w:t>
      </w:r>
    </w:p>
    <w:p w14:paraId="264073D6" w14:textId="2E03CD03" w:rsidR="00282D56" w:rsidRDefault="00282D56" w:rsidP="00282D56">
      <w:pPr>
        <w:numPr>
          <w:ilvl w:val="0"/>
          <w:numId w:val="5"/>
        </w:numPr>
        <w:autoSpaceDE w:val="0"/>
        <w:autoSpaceDN w:val="0"/>
        <w:adjustRightInd w:val="0"/>
        <w:spacing w:line="240" w:lineRule="auto"/>
        <w:ind w:left="0" w:firstLine="0"/>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If fully booked </w:t>
      </w:r>
      <w:r>
        <w:rPr>
          <w:rFonts w:ascii="AppleSystemUIFont" w:hAnsi="AppleSystemUIFont" w:cs="AppleSystemUIFont"/>
          <w:sz w:val="24"/>
          <w:szCs w:val="24"/>
          <w:lang w:val="en-GB"/>
        </w:rPr>
        <w:t>make sure it is clearly stated</w:t>
      </w:r>
      <w:r>
        <w:rPr>
          <w:rFonts w:ascii="AppleSystemUIFont" w:hAnsi="AppleSystemUIFont" w:cs="AppleSystemUIFont"/>
          <w:sz w:val="24"/>
          <w:szCs w:val="24"/>
          <w:lang w:val="en-GB"/>
        </w:rPr>
        <w:t xml:space="preserve"> </w:t>
      </w:r>
    </w:p>
    <w:p w14:paraId="11A8AF4A" w14:textId="19CE0897" w:rsidR="00282D56" w:rsidRDefault="00282D56" w:rsidP="00282D56">
      <w:pPr>
        <w:numPr>
          <w:ilvl w:val="0"/>
          <w:numId w:val="5"/>
        </w:numPr>
        <w:autoSpaceDE w:val="0"/>
        <w:autoSpaceDN w:val="0"/>
        <w:adjustRightInd w:val="0"/>
        <w:spacing w:line="240" w:lineRule="auto"/>
        <w:ind w:left="0" w:firstLine="0"/>
        <w:rPr>
          <w:rFonts w:ascii="AppleSystemUIFont" w:hAnsi="AppleSystemUIFont" w:cs="AppleSystemUIFont"/>
          <w:sz w:val="24"/>
          <w:szCs w:val="24"/>
          <w:lang w:val="en-GB"/>
        </w:rPr>
      </w:pPr>
      <w:r>
        <w:rPr>
          <w:rFonts w:ascii="AppleSystemUIFont" w:hAnsi="AppleSystemUIFont" w:cs="AppleSystemUIFont"/>
          <w:sz w:val="24"/>
          <w:szCs w:val="24"/>
          <w:lang w:val="en-GB"/>
        </w:rPr>
        <w:t>Paying for tickets</w:t>
      </w:r>
      <w:r>
        <w:rPr>
          <w:rFonts w:ascii="AppleSystemUIFont" w:hAnsi="AppleSystemUIFont" w:cs="AppleSystemUIFont"/>
          <w:sz w:val="24"/>
          <w:szCs w:val="24"/>
          <w:lang w:val="en-GB"/>
        </w:rPr>
        <w:t xml:space="preserve"> and when </w:t>
      </w:r>
      <w:r>
        <w:rPr>
          <w:rFonts w:ascii="AppleSystemUIFont" w:hAnsi="AppleSystemUIFont" w:cs="AppleSystemUIFont"/>
          <w:sz w:val="24"/>
          <w:szCs w:val="24"/>
          <w:lang w:val="en-GB"/>
        </w:rPr>
        <w:t>check</w:t>
      </w:r>
      <w:r>
        <w:rPr>
          <w:rFonts w:ascii="AppleSystemUIFont" w:hAnsi="AppleSystemUIFont" w:cs="AppleSystemUIFont"/>
          <w:sz w:val="24"/>
          <w:szCs w:val="24"/>
          <w:lang w:val="en-GB"/>
        </w:rPr>
        <w:t xml:space="preserve">ing out make sure there is a </w:t>
      </w:r>
      <w:r>
        <w:rPr>
          <w:rFonts w:ascii="AppleSystemUIFont" w:hAnsi="AppleSystemUIFont" w:cs="AppleSystemUIFont"/>
          <w:sz w:val="24"/>
          <w:szCs w:val="24"/>
          <w:lang w:val="en-GB"/>
        </w:rPr>
        <w:t>code to use on the machines</w:t>
      </w:r>
    </w:p>
    <w:p w14:paraId="713191AC"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p>
    <w:p w14:paraId="15AE5797"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p>
    <w:p w14:paraId="5C63091B"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Main considerations </w:t>
      </w:r>
    </w:p>
    <w:p w14:paraId="5E613510" w14:textId="4DC52BE0" w:rsidR="00282D56" w:rsidRPr="00282D56" w:rsidRDefault="00282D56" w:rsidP="00282D56">
      <w:pPr>
        <w:pStyle w:val="ListParagraph"/>
        <w:numPr>
          <w:ilvl w:val="0"/>
          <w:numId w:val="14"/>
        </w:num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For the </w:t>
      </w:r>
      <w:r w:rsidRPr="00282D56">
        <w:rPr>
          <w:rFonts w:ascii="AppleSystemUIFont" w:hAnsi="AppleSystemUIFont" w:cs="AppleSystemUIFont"/>
          <w:sz w:val="24"/>
          <w:szCs w:val="24"/>
          <w:lang w:val="en-GB"/>
        </w:rPr>
        <w:t xml:space="preserve">user experience </w:t>
      </w:r>
      <w:r>
        <w:rPr>
          <w:rFonts w:ascii="AppleSystemUIFont" w:hAnsi="AppleSystemUIFont" w:cs="AppleSystemUIFont"/>
          <w:sz w:val="24"/>
          <w:szCs w:val="24"/>
          <w:lang w:val="en-GB"/>
        </w:rPr>
        <w:t xml:space="preserve">analysing </w:t>
      </w:r>
      <w:r w:rsidRPr="00282D56">
        <w:rPr>
          <w:rFonts w:ascii="AppleSystemUIFont" w:hAnsi="AppleSystemUIFont" w:cs="AppleSystemUIFont"/>
          <w:sz w:val="24"/>
          <w:szCs w:val="24"/>
          <w:lang w:val="en-GB"/>
        </w:rPr>
        <w:t>how easy/difficult to use it</w:t>
      </w:r>
      <w:r>
        <w:rPr>
          <w:rFonts w:ascii="AppleSystemUIFont" w:hAnsi="AppleSystemUIFont" w:cs="AppleSystemUIFont"/>
          <w:sz w:val="24"/>
          <w:szCs w:val="24"/>
          <w:lang w:val="en-GB"/>
        </w:rPr>
        <w:t>.</w:t>
      </w:r>
    </w:p>
    <w:p w14:paraId="523D8200"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p>
    <w:p w14:paraId="1CB11604" w14:textId="255254A4" w:rsidR="00282D56" w:rsidRPr="00282D56" w:rsidRDefault="00282D56" w:rsidP="00282D56">
      <w:pPr>
        <w:pStyle w:val="ListParagraph"/>
        <w:numPr>
          <w:ilvl w:val="0"/>
          <w:numId w:val="14"/>
        </w:num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The c</w:t>
      </w:r>
      <w:r w:rsidRPr="00282D56">
        <w:rPr>
          <w:rFonts w:ascii="AppleSystemUIFont" w:hAnsi="AppleSystemUIFont" w:cs="AppleSystemUIFont"/>
          <w:sz w:val="24"/>
          <w:szCs w:val="24"/>
          <w:lang w:val="en-GB"/>
        </w:rPr>
        <w:t xml:space="preserve">ost to build </w:t>
      </w:r>
      <w:r>
        <w:rPr>
          <w:rFonts w:ascii="AppleSystemUIFont" w:hAnsi="AppleSystemUIFont" w:cs="AppleSystemUIFont"/>
          <w:sz w:val="24"/>
          <w:szCs w:val="24"/>
          <w:lang w:val="en-GB"/>
        </w:rPr>
        <w:t>the booking system</w:t>
      </w:r>
    </w:p>
    <w:p w14:paraId="700640E7" w14:textId="77777777" w:rsidR="00282D56" w:rsidRDefault="00282D56" w:rsidP="00282D56">
      <w:pPr>
        <w:autoSpaceDE w:val="0"/>
        <w:autoSpaceDN w:val="0"/>
        <w:adjustRightInd w:val="0"/>
        <w:spacing w:line="240" w:lineRule="auto"/>
        <w:ind w:firstLine="360"/>
        <w:rPr>
          <w:rFonts w:ascii="AppleSystemUIFont" w:hAnsi="AppleSystemUIFont" w:cs="AppleSystemUIFont"/>
          <w:sz w:val="24"/>
          <w:szCs w:val="24"/>
          <w:lang w:val="en-GB"/>
        </w:rPr>
      </w:pPr>
    </w:p>
    <w:p w14:paraId="16E5DA84" w14:textId="116D05F2" w:rsidR="00282D56" w:rsidRPr="00282D56" w:rsidRDefault="00282D56" w:rsidP="00282D56">
      <w:pPr>
        <w:pStyle w:val="ListParagraph"/>
        <w:numPr>
          <w:ilvl w:val="0"/>
          <w:numId w:val="14"/>
        </w:num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How beneficial it will be to the cinema</w:t>
      </w:r>
      <w:r w:rsidRPr="00282D56">
        <w:rPr>
          <w:rFonts w:ascii="AppleSystemUIFont" w:hAnsi="AppleSystemUIFont" w:cs="AppleSystemUIFont"/>
          <w:sz w:val="24"/>
          <w:szCs w:val="24"/>
          <w:lang w:val="en-GB"/>
        </w:rPr>
        <w:t xml:space="preserve"> </w:t>
      </w:r>
    </w:p>
    <w:p w14:paraId="2757F050" w14:textId="77777777" w:rsidR="00282D56" w:rsidRDefault="00282D56" w:rsidP="00282D56">
      <w:pPr>
        <w:autoSpaceDE w:val="0"/>
        <w:autoSpaceDN w:val="0"/>
        <w:adjustRightInd w:val="0"/>
        <w:spacing w:line="240" w:lineRule="auto"/>
        <w:ind w:firstLine="360"/>
        <w:rPr>
          <w:rFonts w:ascii="AppleSystemUIFont" w:hAnsi="AppleSystemUIFont" w:cs="AppleSystemUIFont"/>
          <w:sz w:val="24"/>
          <w:szCs w:val="24"/>
          <w:lang w:val="en-GB"/>
        </w:rPr>
      </w:pPr>
    </w:p>
    <w:p w14:paraId="1A7967EE" w14:textId="2DCDD6EF" w:rsidR="00282D56" w:rsidRDefault="00282D56" w:rsidP="00282D56">
      <w:pPr>
        <w:pStyle w:val="ListParagraph"/>
        <w:numPr>
          <w:ilvl w:val="0"/>
          <w:numId w:val="14"/>
        </w:num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Ensuring the right t</w:t>
      </w:r>
      <w:r w:rsidRPr="00282D56">
        <w:rPr>
          <w:rFonts w:ascii="AppleSystemUIFont" w:hAnsi="AppleSystemUIFont" w:cs="AppleSystemUIFont"/>
          <w:sz w:val="24"/>
          <w:szCs w:val="24"/>
          <w:lang w:val="en-GB"/>
        </w:rPr>
        <w:t>alent/expertise to build and maintain the system if there are potential errors</w:t>
      </w:r>
    </w:p>
    <w:p w14:paraId="4CBB490B" w14:textId="77777777" w:rsidR="00282D56" w:rsidRPr="00282D56" w:rsidRDefault="00282D56" w:rsidP="00282D56">
      <w:pPr>
        <w:autoSpaceDE w:val="0"/>
        <w:autoSpaceDN w:val="0"/>
        <w:adjustRightInd w:val="0"/>
        <w:spacing w:line="240" w:lineRule="auto"/>
        <w:rPr>
          <w:rFonts w:ascii="AppleSystemUIFont" w:hAnsi="AppleSystemUIFont" w:cs="AppleSystemUIFont"/>
          <w:sz w:val="24"/>
          <w:szCs w:val="24"/>
          <w:lang w:val="en-GB"/>
        </w:rPr>
      </w:pPr>
    </w:p>
    <w:p w14:paraId="3E94CB56" w14:textId="4D67CFDB" w:rsidR="00282D56" w:rsidRPr="00282D56" w:rsidRDefault="00282D56" w:rsidP="00282D56">
      <w:pPr>
        <w:pStyle w:val="ListParagraph"/>
        <w:numPr>
          <w:ilvl w:val="0"/>
          <w:numId w:val="14"/>
        </w:numPr>
        <w:autoSpaceDE w:val="0"/>
        <w:autoSpaceDN w:val="0"/>
        <w:adjustRightInd w:val="0"/>
        <w:spacing w:line="240" w:lineRule="auto"/>
        <w:rPr>
          <w:rFonts w:ascii="AppleSystemUIFont" w:hAnsi="AppleSystemUIFont" w:cs="AppleSystemUIFont"/>
          <w:sz w:val="24"/>
          <w:szCs w:val="24"/>
          <w:lang w:val="en-GB"/>
        </w:rPr>
      </w:pPr>
      <w:r w:rsidRPr="00282D56">
        <w:rPr>
          <w:rFonts w:ascii="AppleSystemUIFont" w:hAnsi="AppleSystemUIFont" w:cs="AppleSystemUIFont"/>
          <w:sz w:val="24"/>
          <w:szCs w:val="24"/>
          <w:lang w:val="en-GB"/>
        </w:rPr>
        <w:t xml:space="preserve">Text evidence of the current </w:t>
      </w:r>
      <w:r>
        <w:rPr>
          <w:rFonts w:ascii="AppleSystemUIFont" w:hAnsi="AppleSystemUIFont" w:cs="AppleSystemUIFont"/>
          <w:sz w:val="24"/>
          <w:szCs w:val="24"/>
          <w:lang w:val="en-GB"/>
        </w:rPr>
        <w:t>tasks and ensuring</w:t>
      </w:r>
      <w:r w:rsidRPr="00282D56">
        <w:rPr>
          <w:rFonts w:ascii="AppleSystemUIFont" w:hAnsi="AppleSystemUIFont" w:cs="AppleSystemUIFont"/>
          <w:sz w:val="24"/>
          <w:szCs w:val="24"/>
          <w:lang w:val="en-GB"/>
        </w:rPr>
        <w:t xml:space="preserve"> how easy it is to teach the booking system</w:t>
      </w:r>
    </w:p>
    <w:p w14:paraId="6D496CB8"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p>
    <w:p w14:paraId="34DCBDD0"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Common or biggest problems </w:t>
      </w:r>
    </w:p>
    <w:p w14:paraId="136AAEDB" w14:textId="14D4FE8D" w:rsidR="00282D56" w:rsidRPr="00282D56" w:rsidRDefault="00282D56" w:rsidP="00282D56">
      <w:pPr>
        <w:pStyle w:val="ListParagraph"/>
        <w:numPr>
          <w:ilvl w:val="0"/>
          <w:numId w:val="12"/>
        </w:numPr>
        <w:autoSpaceDE w:val="0"/>
        <w:autoSpaceDN w:val="0"/>
        <w:adjustRightInd w:val="0"/>
        <w:spacing w:line="240" w:lineRule="auto"/>
        <w:rPr>
          <w:rFonts w:ascii="AppleSystemUIFont" w:hAnsi="AppleSystemUIFont" w:cs="AppleSystemUIFont"/>
          <w:sz w:val="24"/>
          <w:szCs w:val="24"/>
          <w:lang w:val="en-GB"/>
        </w:rPr>
      </w:pPr>
      <w:r w:rsidRPr="00282D56">
        <w:rPr>
          <w:rFonts w:ascii="AppleSystemUIFont" w:hAnsi="AppleSystemUIFont" w:cs="AppleSystemUIFont"/>
          <w:sz w:val="24"/>
          <w:szCs w:val="24"/>
          <w:lang w:val="en-GB"/>
        </w:rPr>
        <w:t xml:space="preserve">Overbooking system if you have </w:t>
      </w:r>
      <w:proofErr w:type="spellStart"/>
      <w:r w:rsidRPr="00282D56">
        <w:rPr>
          <w:rFonts w:ascii="AppleSystemUIFont" w:hAnsi="AppleSystemUIFont" w:cs="AppleSystemUIFont"/>
          <w:sz w:val="24"/>
          <w:szCs w:val="24"/>
          <w:lang w:val="en-GB"/>
        </w:rPr>
        <w:t>self tickets</w:t>
      </w:r>
      <w:proofErr w:type="spellEnd"/>
      <w:r w:rsidRPr="00282D56">
        <w:rPr>
          <w:rFonts w:ascii="AppleSystemUIFont" w:hAnsi="AppleSystemUIFont" w:cs="AppleSystemUIFont"/>
          <w:sz w:val="24"/>
          <w:szCs w:val="24"/>
          <w:lang w:val="en-GB"/>
        </w:rPr>
        <w:t xml:space="preserve"> and not stating if booked </w:t>
      </w:r>
    </w:p>
    <w:p w14:paraId="6447965E" w14:textId="2143F82C" w:rsidR="00282D56" w:rsidRDefault="00282D56" w:rsidP="00282D56">
      <w:pPr>
        <w:pStyle w:val="ListParagraph"/>
        <w:numPr>
          <w:ilvl w:val="0"/>
          <w:numId w:val="12"/>
        </w:numPr>
        <w:autoSpaceDE w:val="0"/>
        <w:autoSpaceDN w:val="0"/>
        <w:adjustRightInd w:val="0"/>
        <w:spacing w:line="240" w:lineRule="auto"/>
        <w:rPr>
          <w:rFonts w:ascii="AppleSystemUIFont" w:hAnsi="AppleSystemUIFont" w:cs="AppleSystemUIFont"/>
          <w:sz w:val="24"/>
          <w:szCs w:val="24"/>
          <w:lang w:val="en-GB"/>
        </w:rPr>
      </w:pPr>
      <w:r w:rsidRPr="00282D56">
        <w:rPr>
          <w:rFonts w:ascii="AppleSystemUIFont" w:hAnsi="AppleSystemUIFont" w:cs="AppleSystemUIFont"/>
          <w:sz w:val="24"/>
          <w:szCs w:val="24"/>
          <w:lang w:val="en-GB"/>
        </w:rPr>
        <w:t>When fully booked</w:t>
      </w:r>
      <w:r>
        <w:rPr>
          <w:rFonts w:ascii="AppleSystemUIFont" w:hAnsi="AppleSystemUIFont" w:cs="AppleSystemUIFont"/>
          <w:sz w:val="24"/>
          <w:szCs w:val="24"/>
          <w:lang w:val="en-GB"/>
        </w:rPr>
        <w:t xml:space="preserve"> en</w:t>
      </w:r>
      <w:r w:rsidR="008254D1">
        <w:rPr>
          <w:rFonts w:ascii="AppleSystemUIFont" w:hAnsi="AppleSystemUIFont" w:cs="AppleSystemUIFont"/>
          <w:sz w:val="24"/>
          <w:szCs w:val="24"/>
          <w:lang w:val="en-GB"/>
        </w:rPr>
        <w:t>s</w:t>
      </w:r>
      <w:r>
        <w:rPr>
          <w:rFonts w:ascii="AppleSystemUIFont" w:hAnsi="AppleSystemUIFont" w:cs="AppleSystemUIFont"/>
          <w:sz w:val="24"/>
          <w:szCs w:val="24"/>
          <w:lang w:val="en-GB"/>
        </w:rPr>
        <w:t>uring you</w:t>
      </w:r>
      <w:r w:rsidRPr="00282D56">
        <w:rPr>
          <w:rFonts w:ascii="AppleSystemUIFont" w:hAnsi="AppleSystemUIFont" w:cs="AppleSystemUIFont"/>
          <w:sz w:val="24"/>
          <w:szCs w:val="24"/>
          <w:lang w:val="en-GB"/>
        </w:rPr>
        <w:t xml:space="preserve"> don’t have the film still advertised </w:t>
      </w:r>
    </w:p>
    <w:p w14:paraId="20B5D534" w14:textId="77777777" w:rsidR="00282D56" w:rsidRDefault="00282D56" w:rsidP="00282D56">
      <w:pPr>
        <w:pStyle w:val="ListParagraph"/>
        <w:numPr>
          <w:ilvl w:val="0"/>
          <w:numId w:val="12"/>
        </w:numPr>
        <w:autoSpaceDE w:val="0"/>
        <w:autoSpaceDN w:val="0"/>
        <w:adjustRightInd w:val="0"/>
        <w:spacing w:line="240" w:lineRule="auto"/>
        <w:rPr>
          <w:rFonts w:ascii="AppleSystemUIFont" w:hAnsi="AppleSystemUIFont" w:cs="AppleSystemUIFont"/>
          <w:sz w:val="24"/>
          <w:szCs w:val="24"/>
          <w:lang w:val="en-GB"/>
        </w:rPr>
      </w:pPr>
      <w:r w:rsidRPr="00282D56">
        <w:rPr>
          <w:rFonts w:ascii="AppleSystemUIFont" w:hAnsi="AppleSystemUIFont" w:cs="AppleSystemUIFont"/>
          <w:sz w:val="24"/>
          <w:szCs w:val="24"/>
          <w:lang w:val="en-GB"/>
        </w:rPr>
        <w:lastRenderedPageBreak/>
        <w:t>Code when given the tickets online could be incorrect</w:t>
      </w:r>
    </w:p>
    <w:p w14:paraId="3631FCE8" w14:textId="502E5F87" w:rsidR="00282D56" w:rsidRPr="00282D56" w:rsidRDefault="00282D56" w:rsidP="00282D56">
      <w:pPr>
        <w:pStyle w:val="ListParagraph"/>
        <w:numPr>
          <w:ilvl w:val="0"/>
          <w:numId w:val="12"/>
        </w:numPr>
        <w:autoSpaceDE w:val="0"/>
        <w:autoSpaceDN w:val="0"/>
        <w:adjustRightInd w:val="0"/>
        <w:spacing w:line="240" w:lineRule="auto"/>
        <w:rPr>
          <w:rFonts w:ascii="AppleSystemUIFont" w:hAnsi="AppleSystemUIFont" w:cs="AppleSystemUIFont"/>
          <w:sz w:val="24"/>
          <w:szCs w:val="24"/>
          <w:lang w:val="en-GB"/>
        </w:rPr>
      </w:pPr>
      <w:r w:rsidRPr="00282D56">
        <w:rPr>
          <w:rFonts w:ascii="AppleSystemUIFont" w:hAnsi="AppleSystemUIFont" w:cs="AppleSystemUIFont"/>
          <w:sz w:val="24"/>
          <w:szCs w:val="24"/>
          <w:lang w:val="en-GB"/>
        </w:rPr>
        <w:t xml:space="preserve">Too many people online and the server can’t work efficiently </w:t>
      </w:r>
      <w:r>
        <w:rPr>
          <w:rFonts w:ascii="AppleSystemUIFont" w:hAnsi="AppleSystemUIFont" w:cs="AppleSystemUIFont"/>
          <w:sz w:val="24"/>
          <w:szCs w:val="24"/>
          <w:lang w:val="en-GB"/>
        </w:rPr>
        <w:t>which means the</w:t>
      </w:r>
      <w:r w:rsidRPr="00282D56">
        <w:rPr>
          <w:rFonts w:ascii="AppleSystemUIFont" w:hAnsi="AppleSystemUIFont" w:cs="AppleSystemUIFont"/>
          <w:sz w:val="24"/>
          <w:szCs w:val="24"/>
          <w:lang w:val="en-GB"/>
        </w:rPr>
        <w:t xml:space="preserve"> server break down </w:t>
      </w:r>
    </w:p>
    <w:p w14:paraId="36C00DE0" w14:textId="4975C668" w:rsidR="00282D56" w:rsidRPr="00282D56" w:rsidRDefault="00282D56" w:rsidP="00282D56">
      <w:pPr>
        <w:pStyle w:val="ListParagraph"/>
        <w:numPr>
          <w:ilvl w:val="0"/>
          <w:numId w:val="12"/>
        </w:numPr>
        <w:autoSpaceDE w:val="0"/>
        <w:autoSpaceDN w:val="0"/>
        <w:adjustRightInd w:val="0"/>
        <w:spacing w:line="240" w:lineRule="auto"/>
        <w:rPr>
          <w:rFonts w:ascii="AppleSystemUIFont" w:hAnsi="AppleSystemUIFont" w:cs="AppleSystemUIFont"/>
          <w:sz w:val="24"/>
          <w:szCs w:val="24"/>
          <w:lang w:val="en-GB"/>
        </w:rPr>
      </w:pPr>
      <w:r w:rsidRPr="00282D56">
        <w:rPr>
          <w:rFonts w:ascii="AppleSystemUIFont" w:hAnsi="AppleSystemUIFont" w:cs="AppleSystemUIFont"/>
          <w:sz w:val="24"/>
          <w:szCs w:val="24"/>
          <w:lang w:val="en-GB"/>
        </w:rPr>
        <w:t xml:space="preserve">No data type constraints </w:t>
      </w:r>
    </w:p>
    <w:p w14:paraId="00E109B2" w14:textId="480CBF9C" w:rsidR="00282D56" w:rsidRPr="00282D56" w:rsidRDefault="00282D56" w:rsidP="00282D56">
      <w:pPr>
        <w:pStyle w:val="ListParagraph"/>
        <w:numPr>
          <w:ilvl w:val="0"/>
          <w:numId w:val="12"/>
        </w:numPr>
        <w:autoSpaceDE w:val="0"/>
        <w:autoSpaceDN w:val="0"/>
        <w:adjustRightInd w:val="0"/>
        <w:spacing w:line="240" w:lineRule="auto"/>
        <w:rPr>
          <w:rFonts w:ascii="AppleSystemUIFont" w:hAnsi="AppleSystemUIFont" w:cs="AppleSystemUIFont"/>
          <w:sz w:val="24"/>
          <w:szCs w:val="24"/>
          <w:lang w:val="en-GB"/>
        </w:rPr>
      </w:pPr>
      <w:r w:rsidRPr="00282D56">
        <w:rPr>
          <w:rFonts w:ascii="AppleSystemUIFont" w:hAnsi="AppleSystemUIFont" w:cs="AppleSystemUIFont"/>
          <w:sz w:val="24"/>
          <w:szCs w:val="24"/>
          <w:lang w:val="en-GB"/>
        </w:rPr>
        <w:t xml:space="preserve">Backend and front end are not connected to each other properly </w:t>
      </w:r>
      <w:r>
        <w:rPr>
          <w:rFonts w:ascii="AppleSystemUIFont" w:hAnsi="AppleSystemUIFont" w:cs="AppleSystemUIFont"/>
          <w:sz w:val="24"/>
          <w:szCs w:val="24"/>
          <w:lang w:val="en-GB"/>
        </w:rPr>
        <w:t>for example when the</w:t>
      </w:r>
      <w:r w:rsidRPr="00282D56">
        <w:rPr>
          <w:rFonts w:ascii="AppleSystemUIFont" w:hAnsi="AppleSystemUIFont" w:cs="AppleSystemUIFont"/>
          <w:sz w:val="24"/>
          <w:szCs w:val="24"/>
          <w:lang w:val="en-GB"/>
        </w:rPr>
        <w:t xml:space="preserve"> data type is </w:t>
      </w:r>
      <w:proofErr w:type="gramStart"/>
      <w:r w:rsidRPr="00282D56">
        <w:rPr>
          <w:rFonts w:ascii="AppleSystemUIFont" w:hAnsi="AppleSystemUIFont" w:cs="AppleSystemUIFont"/>
          <w:sz w:val="24"/>
          <w:szCs w:val="24"/>
          <w:lang w:val="en-GB"/>
        </w:rPr>
        <w:t>wrong</w:t>
      </w:r>
      <w:proofErr w:type="gramEnd"/>
      <w:r w:rsidRPr="00282D56">
        <w:rPr>
          <w:rFonts w:ascii="AppleSystemUIFont" w:hAnsi="AppleSystemUIFont" w:cs="AppleSystemUIFont"/>
          <w:sz w:val="24"/>
          <w:szCs w:val="24"/>
          <w:lang w:val="en-GB"/>
        </w:rPr>
        <w:t xml:space="preserve"> but the front end does not have constraints that tell you to use a certain data type</w:t>
      </w:r>
      <w:r>
        <w:rPr>
          <w:rFonts w:ascii="AppleSystemUIFont" w:hAnsi="AppleSystemUIFont" w:cs="AppleSystemUIFont"/>
          <w:sz w:val="24"/>
          <w:szCs w:val="24"/>
          <w:lang w:val="en-GB"/>
        </w:rPr>
        <w:t>.</w:t>
      </w:r>
    </w:p>
    <w:p w14:paraId="543D916F"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p>
    <w:p w14:paraId="590129C3"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p>
    <w:p w14:paraId="1CAC0C5D"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Components or tools you would potentially use </w:t>
      </w:r>
    </w:p>
    <w:p w14:paraId="0F62FC31" w14:textId="2998CAB0"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1) </w:t>
      </w:r>
      <w:proofErr w:type="spellStart"/>
      <w:r>
        <w:rPr>
          <w:rFonts w:ascii="AppleSystemUIFont" w:hAnsi="AppleSystemUIFont" w:cs="AppleSystemUIFont"/>
          <w:sz w:val="24"/>
          <w:szCs w:val="24"/>
          <w:lang w:val="en-GB"/>
        </w:rPr>
        <w:t>pycharm</w:t>
      </w:r>
      <w:proofErr w:type="spellEnd"/>
      <w:r>
        <w:rPr>
          <w:rFonts w:ascii="AppleSystemUIFont" w:hAnsi="AppleSystemUIFont" w:cs="AppleSystemUIFont"/>
          <w:sz w:val="24"/>
          <w:szCs w:val="24"/>
          <w:lang w:val="en-GB"/>
        </w:rPr>
        <w:t xml:space="preserve"> </w:t>
      </w:r>
    </w:p>
    <w:p w14:paraId="1A7EE267" w14:textId="65A494F5"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2) </w:t>
      </w:r>
      <w:proofErr w:type="spellStart"/>
      <w:r>
        <w:rPr>
          <w:rFonts w:ascii="AppleSystemUIFont" w:hAnsi="AppleSystemUIFont" w:cs="AppleSystemUIFont"/>
          <w:sz w:val="24"/>
          <w:szCs w:val="24"/>
          <w:lang w:val="en-GB"/>
        </w:rPr>
        <w:t>mysql</w:t>
      </w:r>
      <w:proofErr w:type="spellEnd"/>
      <w:r>
        <w:rPr>
          <w:rFonts w:ascii="AppleSystemUIFont" w:hAnsi="AppleSystemUIFont" w:cs="AppleSystemUIFont"/>
          <w:sz w:val="24"/>
          <w:szCs w:val="24"/>
          <w:lang w:val="en-GB"/>
        </w:rPr>
        <w:t xml:space="preserve"> workbench</w:t>
      </w:r>
    </w:p>
    <w:p w14:paraId="0BE4557E"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3) </w:t>
      </w:r>
      <w:r>
        <w:rPr>
          <w:rFonts w:ascii="AppleSystemUIFont" w:hAnsi="AppleSystemUIFont" w:cs="AppleSystemUIFont"/>
          <w:sz w:val="24"/>
          <w:szCs w:val="24"/>
          <w:lang w:val="en-GB"/>
        </w:rPr>
        <w:t>Flask Django to build the user interface</w:t>
      </w:r>
    </w:p>
    <w:p w14:paraId="2BD9CECD"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4) </w:t>
      </w:r>
      <w:r w:rsidRPr="00282D56">
        <w:rPr>
          <w:rFonts w:ascii="AppleSystemUIFont" w:hAnsi="AppleSystemUIFont" w:cs="AppleSystemUIFont"/>
          <w:sz w:val="24"/>
          <w:szCs w:val="24"/>
          <w:lang w:val="en-GB"/>
        </w:rPr>
        <w:t>Django-&gt; backend for building web applications -&gt; works for python</w:t>
      </w:r>
    </w:p>
    <w:p w14:paraId="3A8BAFB3" w14:textId="77777777"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5) </w:t>
      </w:r>
      <w:r>
        <w:rPr>
          <w:rFonts w:ascii="AppleSystemUIFont" w:hAnsi="AppleSystemUIFont" w:cs="AppleSystemUIFont"/>
          <w:sz w:val="24"/>
          <w:szCs w:val="24"/>
          <w:lang w:val="en-GB"/>
        </w:rPr>
        <w:t>Allow the system to export the data to excel</w:t>
      </w:r>
    </w:p>
    <w:p w14:paraId="4151E149" w14:textId="6783D845" w:rsid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6) </w:t>
      </w:r>
      <w:r>
        <w:rPr>
          <w:rFonts w:ascii="AppleSystemUIFont" w:hAnsi="AppleSystemUIFont" w:cs="AppleSystemUIFont"/>
          <w:sz w:val="24"/>
          <w:szCs w:val="24"/>
          <w:lang w:val="en-GB"/>
        </w:rPr>
        <w:t xml:space="preserve">Trello, </w:t>
      </w:r>
      <w:proofErr w:type="spellStart"/>
      <w:r>
        <w:rPr>
          <w:rFonts w:ascii="AppleSystemUIFont" w:hAnsi="AppleSystemUIFont" w:cs="AppleSystemUIFont"/>
          <w:sz w:val="24"/>
          <w:szCs w:val="24"/>
          <w:lang w:val="en-GB"/>
        </w:rPr>
        <w:t>jira</w:t>
      </w:r>
      <w:proofErr w:type="spellEnd"/>
      <w:r>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such as</w:t>
      </w:r>
      <w:r>
        <w:rPr>
          <w:rFonts w:ascii="AppleSystemUIFont" w:hAnsi="AppleSystemUIFont" w:cs="AppleSystemUIFont"/>
          <w:sz w:val="24"/>
          <w:szCs w:val="24"/>
          <w:lang w:val="en-GB"/>
        </w:rPr>
        <w:t xml:space="preserve"> sprints</w:t>
      </w:r>
      <w:r>
        <w:rPr>
          <w:rFonts w:ascii="AppleSystemUIFont" w:hAnsi="AppleSystemUIFont" w:cs="AppleSystemUIFont"/>
          <w:sz w:val="24"/>
          <w:szCs w:val="24"/>
          <w:lang w:val="en-GB"/>
        </w:rPr>
        <w:t xml:space="preserve"> using</w:t>
      </w:r>
      <w:r>
        <w:rPr>
          <w:rFonts w:ascii="AppleSystemUIFont" w:hAnsi="AppleSystemUIFont" w:cs="AppleSystemUIFont"/>
          <w:sz w:val="24"/>
          <w:szCs w:val="24"/>
          <w:lang w:val="en-GB"/>
        </w:rPr>
        <w:t xml:space="preserve"> agile</w:t>
      </w:r>
    </w:p>
    <w:p w14:paraId="67665F32" w14:textId="36F71E4B" w:rsidR="00282D56" w:rsidRPr="00282D56" w:rsidRDefault="00282D56" w:rsidP="00282D56">
      <w:pPr>
        <w:autoSpaceDE w:val="0"/>
        <w:autoSpaceDN w:val="0"/>
        <w:adjustRightInd w:val="0"/>
        <w:spacing w:line="240" w:lineRule="auto"/>
        <w:rPr>
          <w:rFonts w:ascii="AppleSystemUIFont" w:hAnsi="AppleSystemUIFont" w:cs="AppleSystemUIFont"/>
          <w:sz w:val="24"/>
          <w:szCs w:val="24"/>
          <w:lang w:val="en-GB"/>
        </w:rPr>
      </w:pPr>
      <w:r w:rsidRPr="00282D56">
        <w:rPr>
          <w:rFonts w:ascii="AppleSystemUIFont" w:hAnsi="AppleSystemUIFont" w:cs="AppleSystemUIFont"/>
          <w:sz w:val="24"/>
          <w:szCs w:val="24"/>
          <w:lang w:val="en-GB"/>
        </w:rPr>
        <w:t xml:space="preserve">GitHub, </w:t>
      </w:r>
      <w:proofErr w:type="spellStart"/>
      <w:r w:rsidRPr="00282D56">
        <w:rPr>
          <w:rFonts w:ascii="AppleSystemUIFont" w:hAnsi="AppleSystemUIFont" w:cs="AppleSystemUIFont"/>
          <w:sz w:val="24"/>
          <w:szCs w:val="24"/>
          <w:lang w:val="en-GB"/>
        </w:rPr>
        <w:t>gitlab</w:t>
      </w:r>
      <w:proofErr w:type="spellEnd"/>
      <w:r w:rsidRPr="00282D56">
        <w:rPr>
          <w:rFonts w:ascii="AppleSystemUIFont" w:hAnsi="AppleSystemUIFont" w:cs="AppleSystemUIFont"/>
          <w:sz w:val="24"/>
          <w:szCs w:val="24"/>
          <w:lang w:val="en-GB"/>
        </w:rPr>
        <w:t xml:space="preserve">, git </w:t>
      </w:r>
    </w:p>
    <w:p w14:paraId="6C67B976" w14:textId="77777777" w:rsidR="00282D56" w:rsidRDefault="00282D56">
      <w:pPr>
        <w:widowControl w:val="0"/>
        <w:spacing w:before="240"/>
        <w:ind w:left="360"/>
        <w:rPr>
          <w:rFonts w:ascii="Barlow" w:eastAsia="Barlow" w:hAnsi="Barlow" w:cs="Barlow"/>
          <w:sz w:val="26"/>
          <w:szCs w:val="26"/>
        </w:rPr>
      </w:pPr>
    </w:p>
    <w:p w14:paraId="00000033" w14:textId="77777777" w:rsidR="007340D5" w:rsidRDefault="007340D5">
      <w:pPr>
        <w:widowControl w:val="0"/>
        <w:pBdr>
          <w:top w:val="nil"/>
          <w:left w:val="nil"/>
          <w:bottom w:val="nil"/>
          <w:right w:val="nil"/>
          <w:between w:val="nil"/>
        </w:pBdr>
        <w:spacing w:line="240" w:lineRule="auto"/>
        <w:rPr>
          <w:rFonts w:ascii="Barlow" w:eastAsia="Barlow" w:hAnsi="Barlow" w:cs="Barlow"/>
          <w:sz w:val="24"/>
          <w:szCs w:val="24"/>
        </w:rPr>
      </w:pPr>
    </w:p>
    <w:p w14:paraId="00000034" w14:textId="77777777" w:rsidR="007340D5" w:rsidRDefault="007340D5">
      <w:pPr>
        <w:widowControl w:val="0"/>
        <w:pBdr>
          <w:top w:val="nil"/>
          <w:left w:val="nil"/>
          <w:bottom w:val="nil"/>
          <w:right w:val="nil"/>
          <w:between w:val="nil"/>
        </w:pBdr>
        <w:spacing w:line="240" w:lineRule="auto"/>
        <w:ind w:left="720"/>
        <w:jc w:val="both"/>
        <w:rPr>
          <w:rFonts w:ascii="Barlow" w:eastAsia="Barlow" w:hAnsi="Barlow" w:cs="Barlow"/>
          <w:sz w:val="26"/>
          <w:szCs w:val="26"/>
        </w:rPr>
      </w:pPr>
    </w:p>
    <w:p w14:paraId="00000035" w14:textId="77777777" w:rsidR="007340D5" w:rsidRDefault="007340D5">
      <w:pPr>
        <w:rPr>
          <w:b/>
        </w:rPr>
      </w:pPr>
    </w:p>
    <w:p w14:paraId="00000036" w14:textId="77777777" w:rsidR="007340D5" w:rsidRDefault="007340D5">
      <w:pPr>
        <w:widowControl w:val="0"/>
        <w:pBdr>
          <w:top w:val="nil"/>
          <w:left w:val="nil"/>
          <w:bottom w:val="nil"/>
          <w:right w:val="nil"/>
          <w:between w:val="nil"/>
        </w:pBdr>
        <w:spacing w:line="240" w:lineRule="auto"/>
        <w:jc w:val="both"/>
        <w:rPr>
          <w:rFonts w:ascii="Barlow" w:eastAsia="Barlow" w:hAnsi="Barlow" w:cs="Barlow"/>
          <w:b/>
          <w:sz w:val="26"/>
          <w:szCs w:val="26"/>
        </w:rPr>
      </w:pPr>
    </w:p>
    <w:sectPr w:rsidR="007340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rlow">
    <w:panose1 w:val="00000500000000000000"/>
    <w:charset w:val="4D"/>
    <w:family w:val="auto"/>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946A2EFE"/>
    <w:lvl w:ilvl="0" w:tplc="53EE393E">
      <w:start w:val="1"/>
      <w:numFmt w:val="decimal"/>
      <w:lvlText w:val="%1)"/>
      <w:lvlJc w:val="left"/>
      <w:pPr>
        <w:ind w:left="720" w:hanging="360"/>
      </w:pPr>
      <w:rPr>
        <w:rFonts w:ascii="AppleSystemUIFont" w:eastAsia="Arial"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0B1D63"/>
    <w:multiLevelType w:val="multilevel"/>
    <w:tmpl w:val="142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92D06"/>
    <w:multiLevelType w:val="multilevel"/>
    <w:tmpl w:val="D50A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95669"/>
    <w:multiLevelType w:val="multilevel"/>
    <w:tmpl w:val="88E4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87A41"/>
    <w:multiLevelType w:val="hybridMultilevel"/>
    <w:tmpl w:val="94F62686"/>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F91071"/>
    <w:multiLevelType w:val="multilevel"/>
    <w:tmpl w:val="F6B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12234"/>
    <w:multiLevelType w:val="hybridMultilevel"/>
    <w:tmpl w:val="F9C490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4F166D"/>
    <w:multiLevelType w:val="multilevel"/>
    <w:tmpl w:val="0340F9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75F58"/>
    <w:multiLevelType w:val="multilevel"/>
    <w:tmpl w:val="FD4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8"/>
  </w:num>
  <w:num w:numId="4">
    <w:abstractNumId w:val="11"/>
  </w:num>
  <w:num w:numId="5">
    <w:abstractNumId w:val="0"/>
  </w:num>
  <w:num w:numId="6">
    <w:abstractNumId w:val="1"/>
  </w:num>
  <w:num w:numId="7">
    <w:abstractNumId w:val="2"/>
  </w:num>
  <w:num w:numId="8">
    <w:abstractNumId w:val="13"/>
  </w:num>
  <w:num w:numId="9">
    <w:abstractNumId w:val="7"/>
  </w:num>
  <w:num w:numId="10">
    <w:abstractNumId w:val="3"/>
  </w:num>
  <w:num w:numId="11">
    <w:abstractNumId w:val="4"/>
  </w:num>
  <w:num w:numId="12">
    <w:abstractNumId w:val="5"/>
  </w:num>
  <w:num w:numId="13">
    <w:abstractNumId w:val="6"/>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0D5"/>
    <w:rsid w:val="001948AE"/>
    <w:rsid w:val="00282D56"/>
    <w:rsid w:val="002E2584"/>
    <w:rsid w:val="00371EB8"/>
    <w:rsid w:val="003C6649"/>
    <w:rsid w:val="005C3E83"/>
    <w:rsid w:val="00621FAB"/>
    <w:rsid w:val="00682FD1"/>
    <w:rsid w:val="00733E0D"/>
    <w:rsid w:val="007340D5"/>
    <w:rsid w:val="0079583E"/>
    <w:rsid w:val="008254D1"/>
    <w:rsid w:val="008A5237"/>
    <w:rsid w:val="00905B95"/>
    <w:rsid w:val="00923788"/>
    <w:rsid w:val="00A33F87"/>
    <w:rsid w:val="00B475AE"/>
    <w:rsid w:val="00CC6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334CE2"/>
  <w15:docId w15:val="{5836F1E1-CE24-5F43-9498-38E85E2B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82FD1"/>
    <w:rPr>
      <w:color w:val="0000FF"/>
      <w:u w:val="single"/>
    </w:rPr>
  </w:style>
  <w:style w:type="paragraph" w:styleId="NormalWeb">
    <w:name w:val="Normal (Web)"/>
    <w:basedOn w:val="Normal"/>
    <w:uiPriority w:val="99"/>
    <w:semiHidden/>
    <w:unhideWhenUsed/>
    <w:rsid w:val="005C3E8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5C3E83"/>
    <w:rPr>
      <w:b/>
      <w:bCs/>
    </w:rPr>
  </w:style>
  <w:style w:type="paragraph" w:styleId="ListParagraph">
    <w:name w:val="List Paragraph"/>
    <w:basedOn w:val="Normal"/>
    <w:uiPriority w:val="34"/>
    <w:qFormat/>
    <w:rsid w:val="005C3E83"/>
    <w:pPr>
      <w:ind w:left="720"/>
      <w:contextualSpacing/>
    </w:pPr>
  </w:style>
  <w:style w:type="character" w:customStyle="1" w:styleId="hgkelc">
    <w:name w:val="hgkelc"/>
    <w:basedOn w:val="DefaultParagraphFont"/>
    <w:rsid w:val="00621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446">
      <w:bodyDiv w:val="1"/>
      <w:marLeft w:val="0"/>
      <w:marRight w:val="0"/>
      <w:marTop w:val="0"/>
      <w:marBottom w:val="0"/>
      <w:divBdr>
        <w:top w:val="none" w:sz="0" w:space="0" w:color="auto"/>
        <w:left w:val="none" w:sz="0" w:space="0" w:color="auto"/>
        <w:bottom w:val="none" w:sz="0" w:space="0" w:color="auto"/>
        <w:right w:val="none" w:sz="0" w:space="0" w:color="auto"/>
      </w:divBdr>
    </w:div>
    <w:div w:id="274556480">
      <w:bodyDiv w:val="1"/>
      <w:marLeft w:val="0"/>
      <w:marRight w:val="0"/>
      <w:marTop w:val="0"/>
      <w:marBottom w:val="0"/>
      <w:divBdr>
        <w:top w:val="none" w:sz="0" w:space="0" w:color="auto"/>
        <w:left w:val="none" w:sz="0" w:space="0" w:color="auto"/>
        <w:bottom w:val="none" w:sz="0" w:space="0" w:color="auto"/>
        <w:right w:val="none" w:sz="0" w:space="0" w:color="auto"/>
      </w:divBdr>
    </w:div>
    <w:div w:id="392504465">
      <w:bodyDiv w:val="1"/>
      <w:marLeft w:val="0"/>
      <w:marRight w:val="0"/>
      <w:marTop w:val="0"/>
      <w:marBottom w:val="0"/>
      <w:divBdr>
        <w:top w:val="none" w:sz="0" w:space="0" w:color="auto"/>
        <w:left w:val="none" w:sz="0" w:space="0" w:color="auto"/>
        <w:bottom w:val="none" w:sz="0" w:space="0" w:color="auto"/>
        <w:right w:val="none" w:sz="0" w:space="0" w:color="auto"/>
      </w:divBdr>
    </w:div>
    <w:div w:id="419106611">
      <w:bodyDiv w:val="1"/>
      <w:marLeft w:val="0"/>
      <w:marRight w:val="0"/>
      <w:marTop w:val="0"/>
      <w:marBottom w:val="0"/>
      <w:divBdr>
        <w:top w:val="none" w:sz="0" w:space="0" w:color="auto"/>
        <w:left w:val="none" w:sz="0" w:space="0" w:color="auto"/>
        <w:bottom w:val="none" w:sz="0" w:space="0" w:color="auto"/>
        <w:right w:val="none" w:sz="0" w:space="0" w:color="auto"/>
      </w:divBdr>
      <w:divsChild>
        <w:div w:id="778837169">
          <w:marLeft w:val="0"/>
          <w:marRight w:val="0"/>
          <w:marTop w:val="0"/>
          <w:marBottom w:val="0"/>
          <w:divBdr>
            <w:top w:val="none" w:sz="0" w:space="0" w:color="auto"/>
            <w:left w:val="none" w:sz="0" w:space="0" w:color="auto"/>
            <w:bottom w:val="none" w:sz="0" w:space="0" w:color="auto"/>
            <w:right w:val="none" w:sz="0" w:space="0" w:color="auto"/>
          </w:divBdr>
        </w:div>
        <w:div w:id="2143572852">
          <w:marLeft w:val="0"/>
          <w:marRight w:val="0"/>
          <w:marTop w:val="0"/>
          <w:marBottom w:val="0"/>
          <w:divBdr>
            <w:top w:val="none" w:sz="0" w:space="0" w:color="auto"/>
            <w:left w:val="none" w:sz="0" w:space="0" w:color="auto"/>
            <w:bottom w:val="none" w:sz="0" w:space="0" w:color="auto"/>
            <w:right w:val="none" w:sz="0" w:space="0" w:color="auto"/>
          </w:divBdr>
          <w:divsChild>
            <w:div w:id="667296420">
              <w:marLeft w:val="0"/>
              <w:marRight w:val="0"/>
              <w:marTop w:val="0"/>
              <w:marBottom w:val="0"/>
              <w:divBdr>
                <w:top w:val="none" w:sz="0" w:space="0" w:color="auto"/>
                <w:left w:val="none" w:sz="0" w:space="0" w:color="auto"/>
                <w:bottom w:val="none" w:sz="0" w:space="0" w:color="auto"/>
                <w:right w:val="none" w:sz="0" w:space="0" w:color="auto"/>
              </w:divBdr>
              <w:divsChild>
                <w:div w:id="1975334039">
                  <w:marLeft w:val="0"/>
                  <w:marRight w:val="0"/>
                  <w:marTop w:val="0"/>
                  <w:marBottom w:val="0"/>
                  <w:divBdr>
                    <w:top w:val="none" w:sz="0" w:space="0" w:color="auto"/>
                    <w:left w:val="none" w:sz="0" w:space="0" w:color="auto"/>
                    <w:bottom w:val="none" w:sz="0" w:space="0" w:color="auto"/>
                    <w:right w:val="none" w:sz="0" w:space="0" w:color="auto"/>
                  </w:divBdr>
                  <w:divsChild>
                    <w:div w:id="1699087093">
                      <w:marLeft w:val="0"/>
                      <w:marRight w:val="0"/>
                      <w:marTop w:val="0"/>
                      <w:marBottom w:val="0"/>
                      <w:divBdr>
                        <w:top w:val="none" w:sz="0" w:space="0" w:color="auto"/>
                        <w:left w:val="none" w:sz="0" w:space="0" w:color="auto"/>
                        <w:bottom w:val="none" w:sz="0" w:space="0" w:color="auto"/>
                        <w:right w:val="none" w:sz="0" w:space="0" w:color="auto"/>
                      </w:divBdr>
                      <w:divsChild>
                        <w:div w:id="692078533">
                          <w:marLeft w:val="0"/>
                          <w:marRight w:val="0"/>
                          <w:marTop w:val="0"/>
                          <w:marBottom w:val="0"/>
                          <w:divBdr>
                            <w:top w:val="none" w:sz="0" w:space="0" w:color="auto"/>
                            <w:left w:val="none" w:sz="0" w:space="0" w:color="auto"/>
                            <w:bottom w:val="none" w:sz="0" w:space="0" w:color="auto"/>
                            <w:right w:val="none" w:sz="0" w:space="0" w:color="auto"/>
                          </w:divBdr>
                          <w:divsChild>
                            <w:div w:id="11292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427930">
      <w:bodyDiv w:val="1"/>
      <w:marLeft w:val="0"/>
      <w:marRight w:val="0"/>
      <w:marTop w:val="0"/>
      <w:marBottom w:val="0"/>
      <w:divBdr>
        <w:top w:val="none" w:sz="0" w:space="0" w:color="auto"/>
        <w:left w:val="none" w:sz="0" w:space="0" w:color="auto"/>
        <w:bottom w:val="none" w:sz="0" w:space="0" w:color="auto"/>
        <w:right w:val="none" w:sz="0" w:space="0" w:color="auto"/>
      </w:divBdr>
    </w:div>
    <w:div w:id="458232800">
      <w:bodyDiv w:val="1"/>
      <w:marLeft w:val="0"/>
      <w:marRight w:val="0"/>
      <w:marTop w:val="0"/>
      <w:marBottom w:val="0"/>
      <w:divBdr>
        <w:top w:val="none" w:sz="0" w:space="0" w:color="auto"/>
        <w:left w:val="none" w:sz="0" w:space="0" w:color="auto"/>
        <w:bottom w:val="none" w:sz="0" w:space="0" w:color="auto"/>
        <w:right w:val="none" w:sz="0" w:space="0" w:color="auto"/>
      </w:divBdr>
      <w:divsChild>
        <w:div w:id="587425038">
          <w:marLeft w:val="0"/>
          <w:marRight w:val="0"/>
          <w:marTop w:val="0"/>
          <w:marBottom w:val="0"/>
          <w:divBdr>
            <w:top w:val="none" w:sz="0" w:space="0" w:color="auto"/>
            <w:left w:val="none" w:sz="0" w:space="0" w:color="auto"/>
            <w:bottom w:val="none" w:sz="0" w:space="0" w:color="auto"/>
            <w:right w:val="none" w:sz="0" w:space="0" w:color="auto"/>
          </w:divBdr>
        </w:div>
        <w:div w:id="724255232">
          <w:marLeft w:val="0"/>
          <w:marRight w:val="0"/>
          <w:marTop w:val="0"/>
          <w:marBottom w:val="0"/>
          <w:divBdr>
            <w:top w:val="none" w:sz="0" w:space="0" w:color="auto"/>
            <w:left w:val="none" w:sz="0" w:space="0" w:color="auto"/>
            <w:bottom w:val="none" w:sz="0" w:space="0" w:color="auto"/>
            <w:right w:val="none" w:sz="0" w:space="0" w:color="auto"/>
          </w:divBdr>
        </w:div>
      </w:divsChild>
    </w:div>
    <w:div w:id="465396425">
      <w:bodyDiv w:val="1"/>
      <w:marLeft w:val="0"/>
      <w:marRight w:val="0"/>
      <w:marTop w:val="0"/>
      <w:marBottom w:val="0"/>
      <w:divBdr>
        <w:top w:val="none" w:sz="0" w:space="0" w:color="auto"/>
        <w:left w:val="none" w:sz="0" w:space="0" w:color="auto"/>
        <w:bottom w:val="none" w:sz="0" w:space="0" w:color="auto"/>
        <w:right w:val="none" w:sz="0" w:space="0" w:color="auto"/>
      </w:divBdr>
      <w:divsChild>
        <w:div w:id="2121219316">
          <w:marLeft w:val="0"/>
          <w:marRight w:val="0"/>
          <w:marTop w:val="0"/>
          <w:marBottom w:val="0"/>
          <w:divBdr>
            <w:top w:val="none" w:sz="0" w:space="0" w:color="auto"/>
            <w:left w:val="none" w:sz="0" w:space="0" w:color="auto"/>
            <w:bottom w:val="none" w:sz="0" w:space="0" w:color="auto"/>
            <w:right w:val="none" w:sz="0" w:space="0" w:color="auto"/>
          </w:divBdr>
        </w:div>
        <w:div w:id="2000032420">
          <w:marLeft w:val="0"/>
          <w:marRight w:val="0"/>
          <w:marTop w:val="0"/>
          <w:marBottom w:val="0"/>
          <w:divBdr>
            <w:top w:val="none" w:sz="0" w:space="0" w:color="auto"/>
            <w:left w:val="none" w:sz="0" w:space="0" w:color="auto"/>
            <w:bottom w:val="none" w:sz="0" w:space="0" w:color="auto"/>
            <w:right w:val="none" w:sz="0" w:space="0" w:color="auto"/>
          </w:divBdr>
        </w:div>
      </w:divsChild>
    </w:div>
    <w:div w:id="465853272">
      <w:bodyDiv w:val="1"/>
      <w:marLeft w:val="0"/>
      <w:marRight w:val="0"/>
      <w:marTop w:val="0"/>
      <w:marBottom w:val="0"/>
      <w:divBdr>
        <w:top w:val="none" w:sz="0" w:space="0" w:color="auto"/>
        <w:left w:val="none" w:sz="0" w:space="0" w:color="auto"/>
        <w:bottom w:val="none" w:sz="0" w:space="0" w:color="auto"/>
        <w:right w:val="none" w:sz="0" w:space="0" w:color="auto"/>
      </w:divBdr>
    </w:div>
    <w:div w:id="487744922">
      <w:bodyDiv w:val="1"/>
      <w:marLeft w:val="0"/>
      <w:marRight w:val="0"/>
      <w:marTop w:val="0"/>
      <w:marBottom w:val="0"/>
      <w:divBdr>
        <w:top w:val="none" w:sz="0" w:space="0" w:color="auto"/>
        <w:left w:val="none" w:sz="0" w:space="0" w:color="auto"/>
        <w:bottom w:val="none" w:sz="0" w:space="0" w:color="auto"/>
        <w:right w:val="none" w:sz="0" w:space="0" w:color="auto"/>
      </w:divBdr>
    </w:div>
    <w:div w:id="554588466">
      <w:bodyDiv w:val="1"/>
      <w:marLeft w:val="0"/>
      <w:marRight w:val="0"/>
      <w:marTop w:val="0"/>
      <w:marBottom w:val="0"/>
      <w:divBdr>
        <w:top w:val="none" w:sz="0" w:space="0" w:color="auto"/>
        <w:left w:val="none" w:sz="0" w:space="0" w:color="auto"/>
        <w:bottom w:val="none" w:sz="0" w:space="0" w:color="auto"/>
        <w:right w:val="none" w:sz="0" w:space="0" w:color="auto"/>
      </w:divBdr>
    </w:div>
    <w:div w:id="987905956">
      <w:bodyDiv w:val="1"/>
      <w:marLeft w:val="0"/>
      <w:marRight w:val="0"/>
      <w:marTop w:val="0"/>
      <w:marBottom w:val="0"/>
      <w:divBdr>
        <w:top w:val="none" w:sz="0" w:space="0" w:color="auto"/>
        <w:left w:val="none" w:sz="0" w:space="0" w:color="auto"/>
        <w:bottom w:val="none" w:sz="0" w:space="0" w:color="auto"/>
        <w:right w:val="none" w:sz="0" w:space="0" w:color="auto"/>
      </w:divBdr>
    </w:div>
    <w:div w:id="1008286607">
      <w:bodyDiv w:val="1"/>
      <w:marLeft w:val="0"/>
      <w:marRight w:val="0"/>
      <w:marTop w:val="0"/>
      <w:marBottom w:val="0"/>
      <w:divBdr>
        <w:top w:val="none" w:sz="0" w:space="0" w:color="auto"/>
        <w:left w:val="none" w:sz="0" w:space="0" w:color="auto"/>
        <w:bottom w:val="none" w:sz="0" w:space="0" w:color="auto"/>
        <w:right w:val="none" w:sz="0" w:space="0" w:color="auto"/>
      </w:divBdr>
    </w:div>
    <w:div w:id="1189834671">
      <w:bodyDiv w:val="1"/>
      <w:marLeft w:val="0"/>
      <w:marRight w:val="0"/>
      <w:marTop w:val="0"/>
      <w:marBottom w:val="0"/>
      <w:divBdr>
        <w:top w:val="none" w:sz="0" w:space="0" w:color="auto"/>
        <w:left w:val="none" w:sz="0" w:space="0" w:color="auto"/>
        <w:bottom w:val="none" w:sz="0" w:space="0" w:color="auto"/>
        <w:right w:val="none" w:sz="0" w:space="0" w:color="auto"/>
      </w:divBdr>
    </w:div>
    <w:div w:id="1492022751">
      <w:bodyDiv w:val="1"/>
      <w:marLeft w:val="0"/>
      <w:marRight w:val="0"/>
      <w:marTop w:val="0"/>
      <w:marBottom w:val="0"/>
      <w:divBdr>
        <w:top w:val="none" w:sz="0" w:space="0" w:color="auto"/>
        <w:left w:val="none" w:sz="0" w:space="0" w:color="auto"/>
        <w:bottom w:val="none" w:sz="0" w:space="0" w:color="auto"/>
        <w:right w:val="none" w:sz="0" w:space="0" w:color="auto"/>
      </w:divBdr>
    </w:div>
    <w:div w:id="1496920160">
      <w:bodyDiv w:val="1"/>
      <w:marLeft w:val="0"/>
      <w:marRight w:val="0"/>
      <w:marTop w:val="0"/>
      <w:marBottom w:val="0"/>
      <w:divBdr>
        <w:top w:val="none" w:sz="0" w:space="0" w:color="auto"/>
        <w:left w:val="none" w:sz="0" w:space="0" w:color="auto"/>
        <w:bottom w:val="none" w:sz="0" w:space="0" w:color="auto"/>
        <w:right w:val="none" w:sz="0" w:space="0" w:color="auto"/>
      </w:divBdr>
    </w:div>
    <w:div w:id="1709255410">
      <w:bodyDiv w:val="1"/>
      <w:marLeft w:val="0"/>
      <w:marRight w:val="0"/>
      <w:marTop w:val="0"/>
      <w:marBottom w:val="0"/>
      <w:divBdr>
        <w:top w:val="none" w:sz="0" w:space="0" w:color="auto"/>
        <w:left w:val="none" w:sz="0" w:space="0" w:color="auto"/>
        <w:bottom w:val="none" w:sz="0" w:space="0" w:color="auto"/>
        <w:right w:val="none" w:sz="0" w:space="0" w:color="auto"/>
      </w:divBdr>
    </w:div>
    <w:div w:id="1757047342">
      <w:bodyDiv w:val="1"/>
      <w:marLeft w:val="0"/>
      <w:marRight w:val="0"/>
      <w:marTop w:val="0"/>
      <w:marBottom w:val="0"/>
      <w:divBdr>
        <w:top w:val="none" w:sz="0" w:space="0" w:color="auto"/>
        <w:left w:val="none" w:sz="0" w:space="0" w:color="auto"/>
        <w:bottom w:val="none" w:sz="0" w:space="0" w:color="auto"/>
        <w:right w:val="none" w:sz="0" w:space="0" w:color="auto"/>
      </w:divBdr>
    </w:div>
    <w:div w:id="1762488606">
      <w:bodyDiv w:val="1"/>
      <w:marLeft w:val="0"/>
      <w:marRight w:val="0"/>
      <w:marTop w:val="0"/>
      <w:marBottom w:val="0"/>
      <w:divBdr>
        <w:top w:val="none" w:sz="0" w:space="0" w:color="auto"/>
        <w:left w:val="none" w:sz="0" w:space="0" w:color="auto"/>
        <w:bottom w:val="none" w:sz="0" w:space="0" w:color="auto"/>
        <w:right w:val="none" w:sz="0" w:space="0" w:color="auto"/>
      </w:divBdr>
    </w:div>
    <w:div w:id="1829905041">
      <w:bodyDiv w:val="1"/>
      <w:marLeft w:val="0"/>
      <w:marRight w:val="0"/>
      <w:marTop w:val="0"/>
      <w:marBottom w:val="0"/>
      <w:divBdr>
        <w:top w:val="none" w:sz="0" w:space="0" w:color="auto"/>
        <w:left w:val="none" w:sz="0" w:space="0" w:color="auto"/>
        <w:bottom w:val="none" w:sz="0" w:space="0" w:color="auto"/>
        <w:right w:val="none" w:sz="0" w:space="0" w:color="auto"/>
      </w:divBdr>
    </w:div>
    <w:div w:id="2037921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Mudgal, Kartik</cp:lastModifiedBy>
  <cp:revision>3</cp:revision>
  <dcterms:created xsi:type="dcterms:W3CDTF">2021-11-05T23:50:00Z</dcterms:created>
  <dcterms:modified xsi:type="dcterms:W3CDTF">2021-11-05T23:53:00Z</dcterms:modified>
</cp:coreProperties>
</file>